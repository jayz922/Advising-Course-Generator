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3CB3" w14:textId="77777777" w:rsidR="00366C12" w:rsidRPr="00B564D8" w:rsidRDefault="00366C12" w:rsidP="00366C12">
      <w:pPr>
        <w:autoSpaceDE w:val="0"/>
        <w:autoSpaceDN w:val="0"/>
        <w:adjustRightInd w:val="0"/>
        <w:jc w:val="right"/>
        <w:rPr>
          <w:rFonts w:ascii="Helvetica" w:hAnsi="Helvetica" w:cs="Helvetica Neue"/>
          <w:color w:val="000000" w:themeColor="text1"/>
        </w:rPr>
      </w:pPr>
      <w:r w:rsidRPr="00B564D8">
        <w:rPr>
          <w:rFonts w:ascii="Helvetica" w:hAnsi="Helvetica" w:cs="Helvetica Neue"/>
          <w:color w:val="000000" w:themeColor="text1"/>
        </w:rPr>
        <w:t>Jay Zinzuwadia</w:t>
      </w:r>
    </w:p>
    <w:p w14:paraId="55446EFA" w14:textId="77777777" w:rsidR="00366C12" w:rsidRPr="00B564D8" w:rsidRDefault="00366C12" w:rsidP="00366C12">
      <w:pPr>
        <w:autoSpaceDE w:val="0"/>
        <w:autoSpaceDN w:val="0"/>
        <w:adjustRightInd w:val="0"/>
        <w:jc w:val="right"/>
        <w:rPr>
          <w:rFonts w:ascii="Helvetica" w:hAnsi="Helvetica" w:cs="Helvetica Neue"/>
          <w:color w:val="000000" w:themeColor="text1"/>
        </w:rPr>
      </w:pPr>
      <w:r w:rsidRPr="00B564D8">
        <w:rPr>
          <w:rFonts w:ascii="Helvetica" w:hAnsi="Helvetica" w:cs="Helvetica Neue"/>
          <w:color w:val="000000" w:themeColor="text1"/>
        </w:rPr>
        <w:t>CS300-T1009</w:t>
      </w:r>
    </w:p>
    <w:p w14:paraId="3D623F64" w14:textId="77777777" w:rsidR="00366C12" w:rsidRPr="00B564D8" w:rsidRDefault="00366C12" w:rsidP="00366C12">
      <w:pPr>
        <w:autoSpaceDE w:val="0"/>
        <w:autoSpaceDN w:val="0"/>
        <w:adjustRightInd w:val="0"/>
        <w:jc w:val="right"/>
        <w:rPr>
          <w:rFonts w:ascii="Helvetica" w:hAnsi="Helvetica" w:cs="Helvetica Neue"/>
          <w:color w:val="000000" w:themeColor="text1"/>
        </w:rPr>
      </w:pPr>
    </w:p>
    <w:p w14:paraId="7D26BF9C" w14:textId="77777777" w:rsidR="00366C12" w:rsidRPr="00B564D8" w:rsidRDefault="00366C12" w:rsidP="00366C12">
      <w:pPr>
        <w:autoSpaceDE w:val="0"/>
        <w:autoSpaceDN w:val="0"/>
        <w:adjustRightInd w:val="0"/>
        <w:jc w:val="center"/>
        <w:rPr>
          <w:rFonts w:ascii="Helvetica" w:hAnsi="Helvetica" w:cs="Helvetica Neue"/>
          <w:color w:val="000000" w:themeColor="text1"/>
          <w:u w:val="single" w:color="FFFFFF"/>
        </w:rPr>
      </w:pPr>
      <w:r w:rsidRPr="00B564D8">
        <w:rPr>
          <w:rFonts w:ascii="Helvetica" w:hAnsi="Helvetica" w:cs="Helvetica Neue"/>
          <w:color w:val="000000" w:themeColor="text1"/>
          <w:u w:val="single" w:color="FFFFFF"/>
        </w:rPr>
        <w:t>Project One: Pseudocode &amp; Analysis</w:t>
      </w:r>
    </w:p>
    <w:p w14:paraId="5291AD2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9AD413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6AC62E1" w14:textId="77777777"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val="single"/>
        </w:rPr>
        <w:t>//Vector Pseudocode</w:t>
      </w:r>
    </w:p>
    <w:p w14:paraId="5E5A2189"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2C56FC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int </w:t>
      </w:r>
      <w:proofErr w:type="spellStart"/>
      <w:proofErr w:type="gramStart"/>
      <w:r w:rsidRPr="00B564D8">
        <w:rPr>
          <w:rFonts w:ascii="Helvetica" w:hAnsi="Helvetica" w:cs="Helvetica"/>
          <w:color w:val="000000" w:themeColor="text1"/>
          <w:u w:color="FFFFFF"/>
        </w:rPr>
        <w:t>numPrerequisiteCourses</w:t>
      </w:r>
      <w:proofErr w:type="spellEnd"/>
      <w:r w:rsidRPr="00B564D8">
        <w:rPr>
          <w:rFonts w:ascii="Helvetica" w:hAnsi="Helvetica" w:cs="Helvetica"/>
          <w:color w:val="000000" w:themeColor="text1"/>
          <w:u w:color="FFFFFF"/>
        </w:rPr>
        <w:t>(</w:t>
      </w:r>
      <w:proofErr w:type="gramEnd"/>
      <w:r w:rsidRPr="00B564D8">
        <w:rPr>
          <w:rFonts w:ascii="Helvetica" w:hAnsi="Helvetica" w:cs="Helvetica"/>
          <w:color w:val="000000" w:themeColor="text1"/>
          <w:u w:color="FFFFFF"/>
        </w:rPr>
        <w:t>Vector&lt;Course&gt; courses, Course c) {</w:t>
      </w:r>
    </w:p>
    <w:p w14:paraId="2B5D9ABB"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105BA5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roofErr w:type="spellStart"/>
      <w:r w:rsidRPr="00B564D8">
        <w:rPr>
          <w:rFonts w:ascii="Helvetica" w:hAnsi="Helvetica" w:cs="Helvetica"/>
          <w:color w:val="000000" w:themeColor="text1"/>
          <w:u w:color="FFFFFF"/>
        </w:rPr>
        <w:t>totalPrerequisites</w:t>
      </w:r>
      <w:proofErr w:type="spellEnd"/>
      <w:r w:rsidRPr="00B564D8">
        <w:rPr>
          <w:rFonts w:ascii="Helvetica" w:hAnsi="Helvetica" w:cs="Helvetica"/>
          <w:color w:val="000000" w:themeColor="text1"/>
          <w:u w:color="FFFFFF"/>
        </w:rPr>
        <w:t xml:space="preserve"> = prerequisites of course </w:t>
      </w:r>
      <w:proofErr w:type="gramStart"/>
      <w:r w:rsidRPr="00B564D8">
        <w:rPr>
          <w:rFonts w:ascii="Helvetica" w:hAnsi="Helvetica" w:cs="Helvetica"/>
          <w:color w:val="000000" w:themeColor="text1"/>
          <w:u w:color="FFFFFF"/>
        </w:rPr>
        <w:t>c;</w:t>
      </w:r>
      <w:proofErr w:type="gramEnd"/>
    </w:p>
    <w:p w14:paraId="13C9B315"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BE7F78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 xml:space="preserve">for each prerequisite p in </w:t>
      </w:r>
      <w:proofErr w:type="spellStart"/>
      <w:r w:rsidRPr="00B564D8">
        <w:rPr>
          <w:rFonts w:ascii="Helvetica" w:hAnsi="Helvetica" w:cs="Helvetica"/>
          <w:color w:val="000000" w:themeColor="text1"/>
          <w:u w:color="FFFFFF"/>
        </w:rPr>
        <w:t>totalPrerequisites</w:t>
      </w:r>
      <w:proofErr w:type="spellEnd"/>
      <w:r w:rsidRPr="00B564D8">
        <w:rPr>
          <w:rFonts w:ascii="Helvetica" w:hAnsi="Helvetica" w:cs="Helvetica"/>
          <w:color w:val="000000" w:themeColor="text1"/>
          <w:u w:color="FFFFFF"/>
        </w:rPr>
        <w:t xml:space="preserve"> {</w:t>
      </w:r>
    </w:p>
    <w:p w14:paraId="4D10F50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
    <w:p w14:paraId="1E93E8D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 xml:space="preserve">add prerequisites of p to </w:t>
      </w:r>
      <w:proofErr w:type="spellStart"/>
      <w:r w:rsidRPr="00B564D8">
        <w:rPr>
          <w:rFonts w:ascii="Helvetica" w:hAnsi="Helvetica" w:cs="Helvetica"/>
          <w:color w:val="000000" w:themeColor="text1"/>
          <w:u w:color="FFFFFF"/>
        </w:rPr>
        <w:t>totalPrerequisites</w:t>
      </w:r>
      <w:proofErr w:type="spellEnd"/>
    </w:p>
    <w:p w14:paraId="2B58C398"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754743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 xml:space="preserve">print number of </w:t>
      </w:r>
      <w:proofErr w:type="spellStart"/>
      <w:r w:rsidRPr="00B564D8">
        <w:rPr>
          <w:rFonts w:ascii="Helvetica" w:hAnsi="Helvetica" w:cs="Helvetica"/>
          <w:color w:val="000000" w:themeColor="text1"/>
          <w:u w:color="FFFFFF"/>
        </w:rPr>
        <w:t>totalPrerequisites</w:t>
      </w:r>
      <w:proofErr w:type="spellEnd"/>
    </w:p>
    <w:p w14:paraId="4DFC0FB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9F3CB3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78C8518D"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7ED742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void </w:t>
      </w:r>
      <w:proofErr w:type="spellStart"/>
      <w:proofErr w:type="gramStart"/>
      <w:r w:rsidRPr="00B564D8">
        <w:rPr>
          <w:rFonts w:ascii="Helvetica" w:hAnsi="Helvetica" w:cs="Helvetica"/>
          <w:color w:val="000000" w:themeColor="text1"/>
          <w:u w:color="FFFFFF"/>
        </w:rPr>
        <w:t>printSampleSchedule</w:t>
      </w:r>
      <w:proofErr w:type="spellEnd"/>
      <w:r w:rsidRPr="00B564D8">
        <w:rPr>
          <w:rFonts w:ascii="Helvetica" w:hAnsi="Helvetica" w:cs="Helvetica"/>
          <w:color w:val="000000" w:themeColor="text1"/>
          <w:u w:color="FFFFFF"/>
        </w:rPr>
        <w:t>(</w:t>
      </w:r>
      <w:proofErr w:type="gramEnd"/>
      <w:r w:rsidRPr="00B564D8">
        <w:rPr>
          <w:rFonts w:ascii="Helvetica" w:hAnsi="Helvetica" w:cs="Helvetica"/>
          <w:color w:val="000000" w:themeColor="text1"/>
          <w:u w:color="FFFFFF"/>
        </w:rPr>
        <w:t>Vector&lt;Course&gt; courses) {</w:t>
      </w:r>
    </w:p>
    <w:p w14:paraId="2B8CCAAA"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347A9D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//sets low and high value for class</w:t>
      </w:r>
    </w:p>
    <w:p w14:paraId="7F4B348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Int low = first </w:t>
      </w:r>
      <w:proofErr w:type="gramStart"/>
      <w:r w:rsidRPr="00B564D8">
        <w:rPr>
          <w:rFonts w:ascii="Helvetica" w:hAnsi="Helvetica" w:cs="Helvetica"/>
          <w:color w:val="000000" w:themeColor="text1"/>
          <w:u w:color="FFFFFF"/>
        </w:rPr>
        <w:t>class;</w:t>
      </w:r>
      <w:proofErr w:type="gramEnd"/>
    </w:p>
    <w:p w14:paraId="032C262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Int high = last </w:t>
      </w:r>
      <w:proofErr w:type="gramStart"/>
      <w:r w:rsidRPr="00B564D8">
        <w:rPr>
          <w:rFonts w:ascii="Helvetica" w:hAnsi="Helvetica" w:cs="Helvetica"/>
          <w:color w:val="000000" w:themeColor="text1"/>
          <w:u w:color="FFFFFF"/>
        </w:rPr>
        <w:t>class;</w:t>
      </w:r>
      <w:proofErr w:type="gramEnd"/>
    </w:p>
    <w:p w14:paraId="4FC11FC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EEC0AA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//sets the middle point for the vector to start sorting</w:t>
      </w:r>
    </w:p>
    <w:p w14:paraId="00627E5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Int pivot = begin + (end-begin)/</w:t>
      </w:r>
      <w:proofErr w:type="gramStart"/>
      <w:r w:rsidRPr="00B564D8">
        <w:rPr>
          <w:rFonts w:ascii="Helvetica" w:hAnsi="Helvetica" w:cs="Helvetica"/>
          <w:color w:val="000000" w:themeColor="text1"/>
          <w:u w:color="FFFFFF"/>
        </w:rPr>
        <w:t>2;</w:t>
      </w:r>
      <w:proofErr w:type="gramEnd"/>
    </w:p>
    <w:p w14:paraId="5D95B43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3303977"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//declare bool variable</w:t>
      </w:r>
    </w:p>
    <w:p w14:paraId="7C19600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bool complete = </w:t>
      </w:r>
      <w:proofErr w:type="gramStart"/>
      <w:r w:rsidRPr="00B564D8">
        <w:rPr>
          <w:rFonts w:ascii="Helvetica" w:hAnsi="Helvetica" w:cs="Helvetica"/>
          <w:color w:val="000000" w:themeColor="text1"/>
          <w:u w:color="FFFFFF"/>
        </w:rPr>
        <w:t>false;</w:t>
      </w:r>
      <w:proofErr w:type="gramEnd"/>
      <w:r w:rsidRPr="00B564D8">
        <w:rPr>
          <w:rFonts w:ascii="Helvetica" w:hAnsi="Helvetica" w:cs="Helvetica"/>
          <w:color w:val="000000" w:themeColor="text1"/>
          <w:u w:color="FFFFFF"/>
        </w:rPr>
        <w:t xml:space="preserve"> </w:t>
      </w:r>
    </w:p>
    <w:p w14:paraId="74859F3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53912E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While (not complete)</w:t>
      </w:r>
    </w:p>
    <w:p w14:paraId="3997551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 xml:space="preserve">while (courses at low </w:t>
      </w:r>
      <w:proofErr w:type="gramStart"/>
      <w:r w:rsidRPr="00B564D8">
        <w:rPr>
          <w:rFonts w:ascii="Helvetica" w:hAnsi="Helvetica" w:cs="Helvetica"/>
          <w:color w:val="000000" w:themeColor="text1"/>
          <w:u w:color="FFFFFF"/>
        </w:rPr>
        <w:t>compare</w:t>
      </w:r>
      <w:proofErr w:type="gramEnd"/>
      <w:r w:rsidRPr="00B564D8">
        <w:rPr>
          <w:rFonts w:ascii="Helvetica" w:hAnsi="Helvetica" w:cs="Helvetica"/>
          <w:color w:val="000000" w:themeColor="text1"/>
          <w:u w:color="FFFFFF"/>
        </w:rPr>
        <w:t xml:space="preserve"> to course at pivot &lt; 0) {</w:t>
      </w:r>
    </w:p>
    <w:p w14:paraId="7DA7B15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w:t>
      </w:r>
      <w:proofErr w:type="gramStart"/>
      <w:r w:rsidRPr="00B564D8">
        <w:rPr>
          <w:rFonts w:ascii="Helvetica" w:hAnsi="Helvetica" w:cs="Helvetica"/>
          <w:color w:val="000000" w:themeColor="text1"/>
          <w:u w:color="FFFFFF"/>
        </w:rPr>
        <w:t>low;</w:t>
      </w:r>
      <w:proofErr w:type="gramEnd"/>
    </w:p>
    <w:p w14:paraId="254B1E9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4DE235F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7A3C2E4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While (bids at pivot compared to bids at high </w:t>
      </w:r>
      <w:proofErr w:type="gramStart"/>
      <w:r w:rsidRPr="00B564D8">
        <w:rPr>
          <w:rFonts w:ascii="Helvetica" w:hAnsi="Helvetica" w:cs="Helvetica"/>
          <w:color w:val="000000" w:themeColor="text1"/>
          <w:u w:color="FFFFFF"/>
        </w:rPr>
        <w:t>&lt;  0</w:t>
      </w:r>
      <w:proofErr w:type="gramEnd"/>
      <w:r w:rsidRPr="00B564D8">
        <w:rPr>
          <w:rFonts w:ascii="Helvetica" w:hAnsi="Helvetica" w:cs="Helvetica"/>
          <w:color w:val="000000" w:themeColor="text1"/>
          <w:u w:color="FFFFFF"/>
        </w:rPr>
        <w:t>) {</w:t>
      </w:r>
    </w:p>
    <w:p w14:paraId="71C81775"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438D03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 xml:space="preserve">- - </w:t>
      </w:r>
      <w:proofErr w:type="gramStart"/>
      <w:r w:rsidRPr="00B564D8">
        <w:rPr>
          <w:rFonts w:ascii="Helvetica" w:hAnsi="Helvetica" w:cs="Helvetica"/>
          <w:color w:val="000000" w:themeColor="text1"/>
          <w:u w:color="FFFFFF"/>
        </w:rPr>
        <w:t>high;</w:t>
      </w:r>
      <w:proofErr w:type="gramEnd"/>
    </w:p>
    <w:p w14:paraId="32990A2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w:t>
      </w:r>
    </w:p>
    <w:p w14:paraId="34264B4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//finish sorting when no elements remain</w:t>
      </w:r>
    </w:p>
    <w:p w14:paraId="3C230B4F"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gramStart"/>
      <w:r w:rsidRPr="00B564D8">
        <w:rPr>
          <w:rFonts w:ascii="Helvetica" w:hAnsi="Helvetica" w:cs="Helvetica"/>
          <w:color w:val="000000" w:themeColor="text1"/>
          <w:u w:color="FFFFFF"/>
        </w:rPr>
        <w:t>if(</w:t>
      </w:r>
      <w:proofErr w:type="gramEnd"/>
      <w:r w:rsidRPr="00B564D8">
        <w:rPr>
          <w:rFonts w:ascii="Helvetica" w:hAnsi="Helvetica" w:cs="Helvetica"/>
          <w:color w:val="000000" w:themeColor="text1"/>
          <w:u w:color="FFFFFF"/>
        </w:rPr>
        <w:t>low &gt;= high) {</w:t>
      </w:r>
    </w:p>
    <w:p w14:paraId="27759CB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 xml:space="preserve">done = </w:t>
      </w:r>
      <w:proofErr w:type="gramStart"/>
      <w:r w:rsidRPr="00B564D8">
        <w:rPr>
          <w:rFonts w:ascii="Helvetica" w:hAnsi="Helvetica" w:cs="Helvetica"/>
          <w:color w:val="000000" w:themeColor="text1"/>
          <w:u w:color="FFFFFF"/>
        </w:rPr>
        <w:t>true;</w:t>
      </w:r>
      <w:proofErr w:type="gramEnd"/>
    </w:p>
    <w:p w14:paraId="660A934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lastRenderedPageBreak/>
        <w:tab/>
        <w:t>}</w:t>
      </w:r>
    </w:p>
    <w:p w14:paraId="3EC06FAB"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gramStart"/>
      <w:r w:rsidRPr="00B564D8">
        <w:rPr>
          <w:rFonts w:ascii="Helvetica" w:hAnsi="Helvetica" w:cs="Helvetica"/>
          <w:color w:val="000000" w:themeColor="text1"/>
          <w:u w:color="FFFFFF"/>
        </w:rPr>
        <w:t>Else{</w:t>
      </w:r>
      <w:proofErr w:type="gramEnd"/>
    </w:p>
    <w:p w14:paraId="7788D66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Swap the courses at low with courses at high</w:t>
      </w:r>
    </w:p>
    <w:p w14:paraId="5795FAB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2FC1363F"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24AE5F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Return vector </w:t>
      </w:r>
      <w:proofErr w:type="gramStart"/>
      <w:r w:rsidRPr="00B564D8">
        <w:rPr>
          <w:rFonts w:ascii="Helvetica" w:hAnsi="Helvetica" w:cs="Helvetica"/>
          <w:color w:val="000000" w:themeColor="text1"/>
          <w:u w:color="FFFFFF"/>
        </w:rPr>
        <w:t>courses;</w:t>
      </w:r>
      <w:proofErr w:type="gramEnd"/>
    </w:p>
    <w:p w14:paraId="2E649E0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50F4AF5"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6BB7FB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void </w:t>
      </w:r>
      <w:proofErr w:type="spellStart"/>
      <w:proofErr w:type="gramStart"/>
      <w:r w:rsidRPr="00B564D8">
        <w:rPr>
          <w:rFonts w:ascii="Helvetica" w:hAnsi="Helvetica" w:cs="Helvetica"/>
          <w:color w:val="000000" w:themeColor="text1"/>
          <w:u w:color="FFFFFF"/>
        </w:rPr>
        <w:t>printCourseInformation</w:t>
      </w:r>
      <w:proofErr w:type="spellEnd"/>
      <w:r w:rsidRPr="00B564D8">
        <w:rPr>
          <w:rFonts w:ascii="Helvetica" w:hAnsi="Helvetica" w:cs="Helvetica"/>
          <w:color w:val="000000" w:themeColor="text1"/>
          <w:u w:color="FFFFFF"/>
        </w:rPr>
        <w:t>(</w:t>
      </w:r>
      <w:proofErr w:type="gramEnd"/>
      <w:r w:rsidRPr="00B564D8">
        <w:rPr>
          <w:rFonts w:ascii="Helvetica" w:hAnsi="Helvetica" w:cs="Helvetica"/>
          <w:color w:val="000000" w:themeColor="text1"/>
          <w:u w:color="FFFFFF"/>
        </w:rPr>
        <w:t>Vector&lt;Course&gt; courses, String courseNumber) {</w:t>
      </w:r>
    </w:p>
    <w:p w14:paraId="322003E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
    <w:p w14:paraId="114255A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for all courses {</w:t>
      </w:r>
    </w:p>
    <w:p w14:paraId="38DD1CB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
    <w:p w14:paraId="15A2AC8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if (course == courseNumber) {</w:t>
      </w:r>
    </w:p>
    <w:p w14:paraId="1CC0DAE2"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D99D9E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 xml:space="preserve">print out each course </w:t>
      </w:r>
      <w:proofErr w:type="gramStart"/>
      <w:r w:rsidRPr="00B564D8">
        <w:rPr>
          <w:rFonts w:ascii="Helvetica" w:hAnsi="Helvetica" w:cs="Helvetica"/>
          <w:color w:val="000000" w:themeColor="text1"/>
          <w:u w:color="FFFFFF"/>
        </w:rPr>
        <w:t>information;</w:t>
      </w:r>
      <w:proofErr w:type="gramEnd"/>
    </w:p>
    <w:p w14:paraId="02496FE7"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w:t>
      </w:r>
    </w:p>
    <w:p w14:paraId="5656A37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54CB09EB"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C48517E"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D6B0F70"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F3C0C2A" w14:textId="77777777"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val="single"/>
        </w:rPr>
        <w:t>//</w:t>
      </w:r>
      <w:proofErr w:type="spellStart"/>
      <w:r w:rsidRPr="00B564D8">
        <w:rPr>
          <w:rFonts w:ascii="Helvetica" w:hAnsi="Helvetica" w:cs="Helvetica"/>
          <w:color w:val="000000" w:themeColor="text1"/>
          <w:u w:val="single"/>
        </w:rPr>
        <w:t>Hashtable</w:t>
      </w:r>
      <w:proofErr w:type="spellEnd"/>
      <w:r w:rsidRPr="00B564D8">
        <w:rPr>
          <w:rFonts w:ascii="Helvetica" w:hAnsi="Helvetica" w:cs="Helvetica"/>
          <w:color w:val="000000" w:themeColor="text1"/>
          <w:u w:val="single"/>
        </w:rPr>
        <w:t xml:space="preserve"> Pseudocode </w:t>
      </w:r>
    </w:p>
    <w:p w14:paraId="5DAB5DE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23D6A8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Int </w:t>
      </w:r>
      <w:proofErr w:type="spellStart"/>
      <w:proofErr w:type="gramStart"/>
      <w:r w:rsidRPr="00B564D8">
        <w:rPr>
          <w:rFonts w:ascii="Helvetica" w:hAnsi="Helvetica" w:cs="Helvetica"/>
          <w:color w:val="000000" w:themeColor="text1"/>
          <w:u w:color="FFFFFF"/>
        </w:rPr>
        <w:t>numPrerequisiteCourses</w:t>
      </w:r>
      <w:proofErr w:type="spellEnd"/>
      <w:r w:rsidRPr="00B564D8">
        <w:rPr>
          <w:rFonts w:ascii="Helvetica" w:hAnsi="Helvetica" w:cs="Helvetica"/>
          <w:color w:val="000000" w:themeColor="text1"/>
          <w:u w:color="FFFFFF"/>
        </w:rPr>
        <w:t>(</w:t>
      </w:r>
      <w:proofErr w:type="spellStart"/>
      <w:proofErr w:type="gramEnd"/>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&lt;Course&gt; courses) {</w:t>
      </w:r>
    </w:p>
    <w:p w14:paraId="592CF5E4"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CE209CA"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totalPrerequisites</w:t>
      </w:r>
      <w:proofErr w:type="spellEnd"/>
      <w:r w:rsidRPr="00B564D8">
        <w:rPr>
          <w:rFonts w:ascii="Helvetica" w:hAnsi="Helvetica" w:cs="Helvetica"/>
          <w:color w:val="000000" w:themeColor="text1"/>
          <w:u w:color="FFFFFF"/>
        </w:rPr>
        <w:t xml:space="preserve"> = prerequisites of course </w:t>
      </w:r>
      <w:proofErr w:type="gramStart"/>
      <w:r w:rsidRPr="00B564D8">
        <w:rPr>
          <w:rFonts w:ascii="Helvetica" w:hAnsi="Helvetica" w:cs="Helvetica"/>
          <w:color w:val="000000" w:themeColor="text1"/>
          <w:u w:color="FFFFFF"/>
        </w:rPr>
        <w:t>c;</w:t>
      </w:r>
      <w:proofErr w:type="gramEnd"/>
    </w:p>
    <w:p w14:paraId="769E5BA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keys = </w:t>
      </w:r>
      <w:proofErr w:type="gramStart"/>
      <w:r w:rsidRPr="00B564D8">
        <w:rPr>
          <w:rFonts w:ascii="Helvetica" w:hAnsi="Helvetica" w:cs="Helvetica"/>
          <w:color w:val="000000" w:themeColor="text1"/>
          <w:u w:color="FFFFFF"/>
        </w:rPr>
        <w:t>0;</w:t>
      </w:r>
      <w:proofErr w:type="gramEnd"/>
    </w:p>
    <w:p w14:paraId="342FFF20"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05B2B1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for each prerequisite ‘P’ in </w:t>
      </w:r>
      <w:proofErr w:type="spellStart"/>
      <w:r w:rsidRPr="00B564D8">
        <w:rPr>
          <w:rFonts w:ascii="Helvetica" w:hAnsi="Helvetica" w:cs="Helvetica"/>
          <w:color w:val="000000" w:themeColor="text1"/>
          <w:u w:color="FFFFFF"/>
        </w:rPr>
        <w:t>totalPrerequisites</w:t>
      </w:r>
      <w:proofErr w:type="spellEnd"/>
      <w:r w:rsidRPr="00B564D8">
        <w:rPr>
          <w:rFonts w:ascii="Helvetica" w:hAnsi="Helvetica" w:cs="Helvetica"/>
          <w:color w:val="000000" w:themeColor="text1"/>
          <w:u w:color="FFFFFF"/>
        </w:rPr>
        <w:t xml:space="preserve"> {</w:t>
      </w:r>
    </w:p>
    <w:p w14:paraId="3491019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key +</w:t>
      </w:r>
      <w:proofErr w:type="gramStart"/>
      <w:r w:rsidRPr="00B564D8">
        <w:rPr>
          <w:rFonts w:ascii="Helvetica" w:hAnsi="Helvetica" w:cs="Helvetica"/>
          <w:color w:val="000000" w:themeColor="text1"/>
          <w:u w:color="FFFFFF"/>
        </w:rPr>
        <w:t>+;</w:t>
      </w:r>
      <w:proofErr w:type="gramEnd"/>
    </w:p>
    <w:p w14:paraId="39F7282B"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59CCCE70"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118903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print total </w:t>
      </w:r>
      <w:proofErr w:type="gramStart"/>
      <w:r w:rsidRPr="00B564D8">
        <w:rPr>
          <w:rFonts w:ascii="Helvetica" w:hAnsi="Helvetica" w:cs="Helvetica"/>
          <w:color w:val="000000" w:themeColor="text1"/>
          <w:u w:color="FFFFFF"/>
        </w:rPr>
        <w:t>keys;</w:t>
      </w:r>
      <w:proofErr w:type="gramEnd"/>
    </w:p>
    <w:p w14:paraId="4660FBD9"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1AA8F5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57490E4F"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8B6DE84"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voidPrintSampleSchedule</w:t>
      </w:r>
      <w:proofErr w:type="spellEnd"/>
      <w:r w:rsidRPr="00B564D8">
        <w:rPr>
          <w:rFonts w:ascii="Helvetica" w:hAnsi="Helvetica" w:cs="Helvetica"/>
          <w:color w:val="000000" w:themeColor="text1"/>
          <w:u w:color="FFFFFF"/>
        </w:rPr>
        <w:t xml:space="preserve"> (</w:t>
      </w:r>
      <w:proofErr w:type="spellStart"/>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&lt;Course&gt; courses) {</w:t>
      </w:r>
    </w:p>
    <w:p w14:paraId="0A83446D"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8E4AE3C"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courseCount</w:t>
      </w:r>
      <w:proofErr w:type="spellEnd"/>
      <w:r w:rsidRPr="00B564D8">
        <w:rPr>
          <w:rFonts w:ascii="Helvetica" w:hAnsi="Helvetica" w:cs="Helvetica"/>
          <w:color w:val="000000" w:themeColor="text1"/>
          <w:u w:color="FFFFFF"/>
        </w:rPr>
        <w:t xml:space="preserve"> = </w:t>
      </w:r>
      <w:proofErr w:type="spellStart"/>
      <w:proofErr w:type="gramStart"/>
      <w:r w:rsidRPr="00B564D8">
        <w:rPr>
          <w:rFonts w:ascii="Helvetica" w:hAnsi="Helvetica" w:cs="Helvetica"/>
          <w:color w:val="000000" w:themeColor="text1"/>
          <w:u w:color="FFFFFF"/>
        </w:rPr>
        <w:t>totalCourses</w:t>
      </w:r>
      <w:proofErr w:type="spellEnd"/>
      <w:r w:rsidRPr="00B564D8">
        <w:rPr>
          <w:rFonts w:ascii="Helvetica" w:hAnsi="Helvetica" w:cs="Helvetica"/>
          <w:color w:val="000000" w:themeColor="text1"/>
          <w:u w:color="FFFFFF"/>
        </w:rPr>
        <w:t>;</w:t>
      </w:r>
      <w:proofErr w:type="gramEnd"/>
    </w:p>
    <w:p w14:paraId="27FD2D2F"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6BB217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for </w:t>
      </w:r>
      <w:proofErr w:type="gramStart"/>
      <w:r w:rsidRPr="00B564D8">
        <w:rPr>
          <w:rFonts w:ascii="Helvetica" w:hAnsi="Helvetica" w:cs="Helvetica"/>
          <w:color w:val="000000" w:themeColor="text1"/>
          <w:u w:color="FFFFFF"/>
        </w:rPr>
        <w:t>( int</w:t>
      </w:r>
      <w:proofErr w:type="gramEnd"/>
      <w:r w:rsidRPr="00B564D8">
        <w:rPr>
          <w:rFonts w:ascii="Helvetica" w:hAnsi="Helvetica" w:cs="Helvetica"/>
          <w:color w:val="000000" w:themeColor="text1"/>
          <w:u w:color="FFFFFF"/>
        </w:rPr>
        <w:t xml:space="preserve"> I = 0; </w:t>
      </w:r>
      <w:proofErr w:type="spellStart"/>
      <w:r w:rsidRPr="00B564D8">
        <w:rPr>
          <w:rFonts w:ascii="Helvetica" w:hAnsi="Helvetica" w:cs="Helvetica"/>
          <w:color w:val="000000" w:themeColor="text1"/>
          <w:u w:color="FFFFFF"/>
        </w:rPr>
        <w:t>i</w:t>
      </w:r>
      <w:proofErr w:type="spellEnd"/>
      <w:r w:rsidRPr="00B564D8">
        <w:rPr>
          <w:rFonts w:ascii="Helvetica" w:hAnsi="Helvetica" w:cs="Helvetica"/>
          <w:color w:val="000000" w:themeColor="text1"/>
          <w:u w:color="FFFFFF"/>
        </w:rPr>
        <w:t xml:space="preserve"> &lt; </w:t>
      </w:r>
      <w:proofErr w:type="spellStart"/>
      <w:r w:rsidRPr="00B564D8">
        <w:rPr>
          <w:rFonts w:ascii="Helvetica" w:hAnsi="Helvetica" w:cs="Helvetica"/>
          <w:color w:val="000000" w:themeColor="text1"/>
          <w:u w:color="FFFFFF"/>
        </w:rPr>
        <w:t>totalCourses</w:t>
      </w:r>
      <w:proofErr w:type="spellEnd"/>
      <w:r w:rsidRPr="00B564D8">
        <w:rPr>
          <w:rFonts w:ascii="Helvetica" w:hAnsi="Helvetica" w:cs="Helvetica"/>
          <w:color w:val="000000" w:themeColor="text1"/>
          <w:u w:color="FFFFFF"/>
        </w:rPr>
        <w:t>; I++) {</w:t>
      </w:r>
    </w:p>
    <w:p w14:paraId="43FEBCD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E9EBD27"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roofErr w:type="spellStart"/>
      <w:r w:rsidRPr="00B564D8">
        <w:rPr>
          <w:rFonts w:ascii="Helvetica" w:hAnsi="Helvetica" w:cs="Helvetica"/>
          <w:color w:val="000000" w:themeColor="text1"/>
          <w:u w:color="FFFFFF"/>
        </w:rPr>
        <w:t>cout</w:t>
      </w:r>
      <w:proofErr w:type="spellEnd"/>
      <w:r w:rsidRPr="00B564D8">
        <w:rPr>
          <w:rFonts w:ascii="Helvetica" w:hAnsi="Helvetica" w:cs="Helvetica"/>
          <w:color w:val="000000" w:themeColor="text1"/>
          <w:u w:color="FFFFFF"/>
        </w:rPr>
        <w:t xml:space="preserve"> &lt;&lt; key values &lt;&lt; </w:t>
      </w:r>
      <w:proofErr w:type="gramStart"/>
      <w:r w:rsidRPr="00B564D8">
        <w:rPr>
          <w:rFonts w:ascii="Helvetica" w:hAnsi="Helvetica" w:cs="Helvetica"/>
          <w:color w:val="000000" w:themeColor="text1"/>
          <w:u w:color="FFFFFF"/>
        </w:rPr>
        <w:t>end;</w:t>
      </w:r>
      <w:proofErr w:type="gramEnd"/>
    </w:p>
    <w:p w14:paraId="4ACB341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w:t>
      </w:r>
    </w:p>
    <w:p w14:paraId="709B508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116CCE3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lastRenderedPageBreak/>
        <w:t xml:space="preserve">Void </w:t>
      </w:r>
      <w:proofErr w:type="spellStart"/>
      <w:proofErr w:type="gramStart"/>
      <w:r w:rsidRPr="00B564D8">
        <w:rPr>
          <w:rFonts w:ascii="Helvetica" w:hAnsi="Helvetica" w:cs="Helvetica"/>
          <w:color w:val="000000" w:themeColor="text1"/>
          <w:u w:color="FFFFFF"/>
        </w:rPr>
        <w:t>printCourseInformation</w:t>
      </w:r>
      <w:proofErr w:type="spellEnd"/>
      <w:r w:rsidRPr="00B564D8">
        <w:rPr>
          <w:rFonts w:ascii="Helvetica" w:hAnsi="Helvetica" w:cs="Helvetica"/>
          <w:color w:val="000000" w:themeColor="text1"/>
          <w:u w:color="FFFFFF"/>
        </w:rPr>
        <w:t>(</w:t>
      </w:r>
      <w:proofErr w:type="spellStart"/>
      <w:proofErr w:type="gramEnd"/>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&lt;Course&gt; courses, String courseNumber) {</w:t>
      </w:r>
    </w:p>
    <w:p w14:paraId="162EF98E"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328889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for key, value in courses {</w:t>
      </w:r>
    </w:p>
    <w:p w14:paraId="650BDD3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3319BB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if (key == courseNumber) {</w:t>
      </w:r>
    </w:p>
    <w:p w14:paraId="712E5E3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AE1556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 xml:space="preserve">print course, </w:t>
      </w:r>
      <w:proofErr w:type="gramStart"/>
      <w:r w:rsidRPr="00B564D8">
        <w:rPr>
          <w:rFonts w:ascii="Helvetica" w:hAnsi="Helvetica" w:cs="Helvetica"/>
          <w:color w:val="000000" w:themeColor="text1"/>
          <w:u w:color="FFFFFF"/>
        </w:rPr>
        <w:t>courseNumber;</w:t>
      </w:r>
      <w:proofErr w:type="gramEnd"/>
    </w:p>
    <w:p w14:paraId="5196EA5F"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5AA2C0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w:t>
      </w:r>
    </w:p>
    <w:p w14:paraId="0C69045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r w:rsidRPr="00B564D8">
        <w:rPr>
          <w:rFonts w:ascii="Helvetica" w:hAnsi="Helvetica" w:cs="Helvetica"/>
          <w:color w:val="000000" w:themeColor="text1"/>
          <w:u w:color="FFFFFF"/>
        </w:rPr>
        <w:tab/>
        <w:t>}</w:t>
      </w:r>
    </w:p>
    <w:p w14:paraId="33D8E6C9"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31A6AB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477BA838"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DF154B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E4BF1A8" w14:textId="77777777"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val="single"/>
        </w:rPr>
        <w:t>//Tree Pseudocode</w:t>
      </w:r>
    </w:p>
    <w:p w14:paraId="2282999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74A19D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Int </w:t>
      </w:r>
      <w:proofErr w:type="spellStart"/>
      <w:proofErr w:type="gramStart"/>
      <w:r w:rsidRPr="00B564D8">
        <w:rPr>
          <w:rFonts w:ascii="Helvetica" w:hAnsi="Helvetica" w:cs="Helvetica"/>
          <w:color w:val="000000" w:themeColor="text1"/>
          <w:u w:color="FFFFFF"/>
        </w:rPr>
        <w:t>numPrerequisiteCourses</w:t>
      </w:r>
      <w:proofErr w:type="spellEnd"/>
      <w:r w:rsidRPr="00B564D8">
        <w:rPr>
          <w:rFonts w:ascii="Helvetica" w:hAnsi="Helvetica" w:cs="Helvetica"/>
          <w:color w:val="000000" w:themeColor="text1"/>
          <w:u w:color="FFFFFF"/>
        </w:rPr>
        <w:t>(</w:t>
      </w:r>
      <w:proofErr w:type="gramEnd"/>
      <w:r w:rsidRPr="00B564D8">
        <w:rPr>
          <w:rFonts w:ascii="Helvetica" w:hAnsi="Helvetica" w:cs="Helvetica"/>
          <w:color w:val="000000" w:themeColor="text1"/>
          <w:u w:color="FFFFFF"/>
        </w:rPr>
        <w:t>Tree&lt;Course&gt; courses) {</w:t>
      </w:r>
    </w:p>
    <w:p w14:paraId="40CEB9A8"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5B5265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Root = </w:t>
      </w:r>
      <w:proofErr w:type="spellStart"/>
      <w:proofErr w:type="gramStart"/>
      <w:r w:rsidRPr="00B564D8">
        <w:rPr>
          <w:rFonts w:ascii="Helvetica" w:hAnsi="Helvetica" w:cs="Helvetica"/>
          <w:color w:val="000000" w:themeColor="text1"/>
          <w:u w:color="FFFFFF"/>
        </w:rPr>
        <w:t>nullptr</w:t>
      </w:r>
      <w:proofErr w:type="spellEnd"/>
      <w:r w:rsidRPr="00B564D8">
        <w:rPr>
          <w:rFonts w:ascii="Helvetica" w:hAnsi="Helvetica" w:cs="Helvetica"/>
          <w:color w:val="000000" w:themeColor="text1"/>
          <w:u w:color="FFFFFF"/>
        </w:rPr>
        <w:t>;</w:t>
      </w:r>
      <w:proofErr w:type="gramEnd"/>
    </w:p>
    <w:p w14:paraId="218DB0CD"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3C47B58"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gramStart"/>
      <w:r w:rsidRPr="00B564D8">
        <w:rPr>
          <w:rFonts w:ascii="Helvetica" w:hAnsi="Helvetica" w:cs="Helvetica"/>
          <w:color w:val="000000" w:themeColor="text1"/>
          <w:u w:color="FFFFFF"/>
        </w:rPr>
        <w:t>If(</w:t>
      </w:r>
      <w:proofErr w:type="gramEnd"/>
      <w:r w:rsidRPr="00B564D8">
        <w:rPr>
          <w:rFonts w:ascii="Helvetica" w:hAnsi="Helvetica" w:cs="Helvetica"/>
          <w:color w:val="000000" w:themeColor="text1"/>
          <w:u w:color="FFFFFF"/>
        </w:rPr>
        <w:t xml:space="preserve">root = </w:t>
      </w:r>
      <w:proofErr w:type="spellStart"/>
      <w:r w:rsidRPr="00B564D8">
        <w:rPr>
          <w:rFonts w:ascii="Helvetica" w:hAnsi="Helvetica" w:cs="Helvetica"/>
          <w:color w:val="000000" w:themeColor="text1"/>
          <w:u w:color="FFFFFF"/>
        </w:rPr>
        <w:t>nullptr</w:t>
      </w:r>
      <w:proofErr w:type="spellEnd"/>
      <w:r w:rsidRPr="00B564D8">
        <w:rPr>
          <w:rFonts w:ascii="Helvetica" w:hAnsi="Helvetica" w:cs="Helvetica"/>
          <w:color w:val="000000" w:themeColor="text1"/>
          <w:u w:color="FFFFFF"/>
        </w:rPr>
        <w:t>) {</w:t>
      </w:r>
    </w:p>
    <w:p w14:paraId="33BCB4C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96F75D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root = new Node(course</w:t>
      </w:r>
      <w:proofErr w:type="gramStart"/>
      <w:r w:rsidRPr="00B564D8">
        <w:rPr>
          <w:rFonts w:ascii="Helvetica" w:hAnsi="Helvetica" w:cs="Helvetica"/>
          <w:color w:val="000000" w:themeColor="text1"/>
          <w:u w:color="FFFFFF"/>
        </w:rPr>
        <w:t>);</w:t>
      </w:r>
      <w:proofErr w:type="gramEnd"/>
    </w:p>
    <w:p w14:paraId="7409244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1DC2A4B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Else {</w:t>
      </w:r>
    </w:p>
    <w:p w14:paraId="4F350AEB"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this-&gt;</w:t>
      </w:r>
      <w:proofErr w:type="spellStart"/>
      <w:r w:rsidRPr="00B564D8">
        <w:rPr>
          <w:rFonts w:ascii="Helvetica" w:hAnsi="Helvetica" w:cs="Helvetica"/>
          <w:color w:val="000000" w:themeColor="text1"/>
          <w:u w:color="FFFFFF"/>
        </w:rPr>
        <w:t>addNode</w:t>
      </w:r>
      <w:proofErr w:type="spellEnd"/>
      <w:r w:rsidRPr="00B564D8">
        <w:rPr>
          <w:rFonts w:ascii="Helvetica" w:hAnsi="Helvetica" w:cs="Helvetica"/>
          <w:color w:val="000000" w:themeColor="text1"/>
          <w:u w:color="FFFFFF"/>
        </w:rPr>
        <w:t xml:space="preserve"> (root, course</w:t>
      </w:r>
      <w:proofErr w:type="gramStart"/>
      <w:r w:rsidRPr="00B564D8">
        <w:rPr>
          <w:rFonts w:ascii="Helvetica" w:hAnsi="Helvetica" w:cs="Helvetica"/>
          <w:color w:val="000000" w:themeColor="text1"/>
          <w:u w:color="FFFFFF"/>
        </w:rPr>
        <w:t>);</w:t>
      </w:r>
      <w:proofErr w:type="gramEnd"/>
    </w:p>
    <w:p w14:paraId="40F0B36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6D208FE6"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153D5DF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Void </w:t>
      </w:r>
      <w:proofErr w:type="spellStart"/>
      <w:r w:rsidRPr="00B564D8">
        <w:rPr>
          <w:rFonts w:ascii="Helvetica" w:hAnsi="Helvetica" w:cs="Helvetica"/>
          <w:color w:val="000000" w:themeColor="text1"/>
          <w:u w:color="FFFFFF"/>
        </w:rPr>
        <w:t>printSampleSchedule</w:t>
      </w:r>
      <w:proofErr w:type="spellEnd"/>
      <w:r w:rsidRPr="00B564D8">
        <w:rPr>
          <w:rFonts w:ascii="Helvetica" w:hAnsi="Helvetica" w:cs="Helvetica"/>
          <w:color w:val="000000" w:themeColor="text1"/>
          <w:u w:color="FFFFFF"/>
        </w:rPr>
        <w:t xml:space="preserve"> (Tree&lt;Course&gt; course) {</w:t>
      </w:r>
    </w:p>
    <w:p w14:paraId="6E49DC4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293DDE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If (</w:t>
      </w:r>
      <w:proofErr w:type="gramStart"/>
      <w:r w:rsidRPr="00B564D8">
        <w:rPr>
          <w:rFonts w:ascii="Helvetica" w:hAnsi="Helvetica" w:cs="Helvetica"/>
          <w:color w:val="000000" w:themeColor="text1"/>
          <w:u w:color="FFFFFF"/>
        </w:rPr>
        <w:t>node !</w:t>
      </w:r>
      <w:proofErr w:type="gramEnd"/>
      <w:r w:rsidRPr="00B564D8">
        <w:rPr>
          <w:rFonts w:ascii="Helvetica" w:hAnsi="Helvetica" w:cs="Helvetica"/>
          <w:color w:val="000000" w:themeColor="text1"/>
          <w:u w:color="FFFFFF"/>
        </w:rPr>
        <w:t xml:space="preserve">= </w:t>
      </w:r>
      <w:proofErr w:type="spellStart"/>
      <w:r w:rsidRPr="00B564D8">
        <w:rPr>
          <w:rFonts w:ascii="Helvetica" w:hAnsi="Helvetica" w:cs="Helvetica"/>
          <w:color w:val="000000" w:themeColor="text1"/>
          <w:u w:color="FFFFFF"/>
        </w:rPr>
        <w:t>nullptr</w:t>
      </w:r>
      <w:proofErr w:type="spellEnd"/>
      <w:r w:rsidRPr="00B564D8">
        <w:rPr>
          <w:rFonts w:ascii="Helvetica" w:hAnsi="Helvetica" w:cs="Helvetica"/>
          <w:color w:val="000000" w:themeColor="text1"/>
          <w:u w:color="FFFFFF"/>
        </w:rPr>
        <w:t>) {</w:t>
      </w:r>
    </w:p>
    <w:p w14:paraId="1DB44ED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roofErr w:type="spellStart"/>
      <w:r w:rsidRPr="00B564D8">
        <w:rPr>
          <w:rFonts w:ascii="Helvetica" w:hAnsi="Helvetica" w:cs="Helvetica"/>
          <w:color w:val="000000" w:themeColor="text1"/>
          <w:u w:color="FFFFFF"/>
        </w:rPr>
        <w:t>inOrder</w:t>
      </w:r>
      <w:proofErr w:type="spellEnd"/>
      <w:r w:rsidRPr="00B564D8">
        <w:rPr>
          <w:rFonts w:ascii="Helvetica" w:hAnsi="Helvetica" w:cs="Helvetica"/>
          <w:color w:val="000000" w:themeColor="text1"/>
          <w:u w:color="FFFFFF"/>
        </w:rPr>
        <w:t>(node-&gt;left</w:t>
      </w:r>
      <w:proofErr w:type="gramStart"/>
      <w:r w:rsidRPr="00B564D8">
        <w:rPr>
          <w:rFonts w:ascii="Helvetica" w:hAnsi="Helvetica" w:cs="Helvetica"/>
          <w:color w:val="000000" w:themeColor="text1"/>
          <w:u w:color="FFFFFF"/>
        </w:rPr>
        <w:t>);</w:t>
      </w:r>
      <w:proofErr w:type="gramEnd"/>
    </w:p>
    <w:p w14:paraId="294268B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73B86562"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4165B30"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cout</w:t>
      </w:r>
      <w:proofErr w:type="spellEnd"/>
      <w:r w:rsidRPr="00B564D8">
        <w:rPr>
          <w:rFonts w:ascii="Helvetica" w:hAnsi="Helvetica" w:cs="Helvetica"/>
          <w:color w:val="000000" w:themeColor="text1"/>
          <w:u w:color="FFFFFF"/>
        </w:rPr>
        <w:t xml:space="preserve"> &lt;&lt; node-&gt; course Name &lt;&lt; “:” &lt;&lt; courseNumber &lt;&lt; </w:t>
      </w:r>
      <w:proofErr w:type="gramStart"/>
      <w:r w:rsidRPr="00B564D8">
        <w:rPr>
          <w:rFonts w:ascii="Helvetica" w:hAnsi="Helvetica" w:cs="Helvetica"/>
          <w:color w:val="000000" w:themeColor="text1"/>
          <w:u w:color="FFFFFF"/>
        </w:rPr>
        <w:t>end;</w:t>
      </w:r>
      <w:proofErr w:type="gramEnd"/>
    </w:p>
    <w:p w14:paraId="68B4FA34"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1EF9ED2"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inOrder</w:t>
      </w:r>
      <w:proofErr w:type="spellEnd"/>
      <w:r w:rsidRPr="00B564D8">
        <w:rPr>
          <w:rFonts w:ascii="Helvetica" w:hAnsi="Helvetica" w:cs="Helvetica"/>
          <w:color w:val="000000" w:themeColor="text1"/>
          <w:u w:color="FFFFFF"/>
        </w:rPr>
        <w:t>(node-&gt;right</w:t>
      </w:r>
      <w:proofErr w:type="gramStart"/>
      <w:r w:rsidRPr="00B564D8">
        <w:rPr>
          <w:rFonts w:ascii="Helvetica" w:hAnsi="Helvetica" w:cs="Helvetica"/>
          <w:color w:val="000000" w:themeColor="text1"/>
          <w:u w:color="FFFFFF"/>
        </w:rPr>
        <w:t>);</w:t>
      </w:r>
      <w:proofErr w:type="gramEnd"/>
    </w:p>
    <w:p w14:paraId="60AC906A"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72D203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793958BB"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80E091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void </w:t>
      </w:r>
      <w:proofErr w:type="spellStart"/>
      <w:r w:rsidRPr="00B564D8">
        <w:rPr>
          <w:rFonts w:ascii="Helvetica" w:hAnsi="Helvetica" w:cs="Helvetica"/>
          <w:color w:val="000000" w:themeColor="text1"/>
          <w:u w:color="FFFFFF"/>
        </w:rPr>
        <w:t>printCourseInformation</w:t>
      </w:r>
      <w:proofErr w:type="spellEnd"/>
      <w:r w:rsidRPr="00B564D8">
        <w:rPr>
          <w:rFonts w:ascii="Helvetica" w:hAnsi="Helvetica" w:cs="Helvetica"/>
          <w:color w:val="000000" w:themeColor="text1"/>
          <w:u w:color="FFFFFF"/>
        </w:rPr>
        <w:t xml:space="preserve"> (Tree&lt;Course&gt; course, String courseNumber) {</w:t>
      </w:r>
    </w:p>
    <w:p w14:paraId="3D7F0395"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CB93143"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gramStart"/>
      <w:r w:rsidRPr="00B564D8">
        <w:rPr>
          <w:rFonts w:ascii="Helvetica" w:hAnsi="Helvetica" w:cs="Helvetica"/>
          <w:color w:val="000000" w:themeColor="text1"/>
          <w:u w:color="FFFFFF"/>
        </w:rPr>
        <w:t>if(</w:t>
      </w:r>
      <w:proofErr w:type="gramEnd"/>
      <w:r w:rsidRPr="00B564D8">
        <w:rPr>
          <w:rFonts w:ascii="Helvetica" w:hAnsi="Helvetica" w:cs="Helvetica"/>
          <w:color w:val="000000" w:themeColor="text1"/>
          <w:u w:color="FFFFFF"/>
        </w:rPr>
        <w:t xml:space="preserve">node != </w:t>
      </w:r>
      <w:proofErr w:type="spellStart"/>
      <w:r w:rsidRPr="00B564D8">
        <w:rPr>
          <w:rFonts w:ascii="Helvetica" w:hAnsi="Helvetica" w:cs="Helvetica"/>
          <w:color w:val="000000" w:themeColor="text1"/>
          <w:u w:color="FFFFFF"/>
        </w:rPr>
        <w:t>nullptr</w:t>
      </w:r>
      <w:proofErr w:type="spellEnd"/>
      <w:r w:rsidRPr="00B564D8">
        <w:rPr>
          <w:rFonts w:ascii="Helvetica" w:hAnsi="Helvetica" w:cs="Helvetica"/>
          <w:color w:val="000000" w:themeColor="text1"/>
          <w:u w:color="FFFFFF"/>
        </w:rPr>
        <w:t>) {</w:t>
      </w:r>
    </w:p>
    <w:p w14:paraId="77A3B1C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r>
      <w:proofErr w:type="spellStart"/>
      <w:r w:rsidRPr="00B564D8">
        <w:rPr>
          <w:rFonts w:ascii="Helvetica" w:hAnsi="Helvetica" w:cs="Helvetica"/>
          <w:color w:val="000000" w:themeColor="text1"/>
          <w:u w:color="FFFFFF"/>
        </w:rPr>
        <w:t>postOrder</w:t>
      </w:r>
      <w:proofErr w:type="spellEnd"/>
      <w:r w:rsidRPr="00B564D8">
        <w:rPr>
          <w:rFonts w:ascii="Helvetica" w:hAnsi="Helvetica" w:cs="Helvetica"/>
          <w:color w:val="000000" w:themeColor="text1"/>
          <w:u w:color="FFFFFF"/>
        </w:rPr>
        <w:t xml:space="preserve"> (node-&gt;left</w:t>
      </w:r>
      <w:proofErr w:type="gramStart"/>
      <w:r w:rsidRPr="00B564D8">
        <w:rPr>
          <w:rFonts w:ascii="Helvetica" w:hAnsi="Helvetica" w:cs="Helvetica"/>
          <w:color w:val="000000" w:themeColor="text1"/>
          <w:u w:color="FFFFFF"/>
        </w:rPr>
        <w:t>);</w:t>
      </w:r>
      <w:proofErr w:type="gramEnd"/>
    </w:p>
    <w:p w14:paraId="5DE8025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lastRenderedPageBreak/>
        <w:tab/>
      </w:r>
      <w:proofErr w:type="spellStart"/>
      <w:r w:rsidRPr="00B564D8">
        <w:rPr>
          <w:rFonts w:ascii="Helvetica" w:hAnsi="Helvetica" w:cs="Helvetica"/>
          <w:color w:val="000000" w:themeColor="text1"/>
          <w:u w:color="FFFFFF"/>
        </w:rPr>
        <w:t>postOrder</w:t>
      </w:r>
      <w:proofErr w:type="spellEnd"/>
      <w:r w:rsidRPr="00B564D8">
        <w:rPr>
          <w:rFonts w:ascii="Helvetica" w:hAnsi="Helvetica" w:cs="Helvetica"/>
          <w:color w:val="000000" w:themeColor="text1"/>
          <w:u w:color="FFFFFF"/>
        </w:rPr>
        <w:t>(node-&gt;right</w:t>
      </w:r>
      <w:proofErr w:type="gramStart"/>
      <w:r w:rsidRPr="00B564D8">
        <w:rPr>
          <w:rFonts w:ascii="Helvetica" w:hAnsi="Helvetica" w:cs="Helvetica"/>
          <w:color w:val="000000" w:themeColor="text1"/>
          <w:u w:color="FFFFFF"/>
        </w:rPr>
        <w:t>);</w:t>
      </w:r>
      <w:proofErr w:type="gramEnd"/>
    </w:p>
    <w:p w14:paraId="28AEEF45"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A1DE2DC" w14:textId="77777777" w:rsidR="00366C12" w:rsidRPr="00B564D8" w:rsidRDefault="00366C12" w:rsidP="00366C12">
      <w:pPr>
        <w:autoSpaceDE w:val="0"/>
        <w:autoSpaceDN w:val="0"/>
        <w:adjustRightInd w:val="0"/>
        <w:rPr>
          <w:rFonts w:ascii="Helvetica" w:hAnsi="Helvetica" w:cs="Helvetica"/>
          <w:color w:val="000000" w:themeColor="text1"/>
          <w:u w:color="FFFFFF"/>
        </w:rPr>
      </w:pPr>
      <w:proofErr w:type="spellStart"/>
      <w:r w:rsidRPr="00B564D8">
        <w:rPr>
          <w:rFonts w:ascii="Helvetica" w:hAnsi="Helvetica" w:cs="Helvetica"/>
          <w:color w:val="000000" w:themeColor="text1"/>
          <w:u w:color="FFFFFF"/>
        </w:rPr>
        <w:t>cout</w:t>
      </w:r>
      <w:proofErr w:type="spellEnd"/>
      <w:r w:rsidRPr="00B564D8">
        <w:rPr>
          <w:rFonts w:ascii="Helvetica" w:hAnsi="Helvetica" w:cs="Helvetica"/>
          <w:color w:val="000000" w:themeColor="text1"/>
          <w:u w:color="FFFFFF"/>
        </w:rPr>
        <w:t xml:space="preserve"> &lt;&lt; </w:t>
      </w:r>
      <w:proofErr w:type="spellStart"/>
      <w:r w:rsidRPr="00B564D8">
        <w:rPr>
          <w:rFonts w:ascii="Helvetica" w:hAnsi="Helvetica" w:cs="Helvetica"/>
          <w:color w:val="000000" w:themeColor="text1"/>
          <w:u w:color="FFFFFF"/>
        </w:rPr>
        <w:t>courseName</w:t>
      </w:r>
      <w:proofErr w:type="spellEnd"/>
      <w:r w:rsidRPr="00B564D8">
        <w:rPr>
          <w:rFonts w:ascii="Helvetica" w:hAnsi="Helvetica" w:cs="Helvetica"/>
          <w:color w:val="000000" w:themeColor="text1"/>
          <w:u w:color="FFFFFF"/>
        </w:rPr>
        <w:t xml:space="preserve"> &lt;&lt; “:” &lt;&lt; courseNumber &lt;&lt; </w:t>
      </w:r>
      <w:proofErr w:type="spellStart"/>
      <w:proofErr w:type="gramStart"/>
      <w:r w:rsidRPr="00B564D8">
        <w:rPr>
          <w:rFonts w:ascii="Helvetica" w:hAnsi="Helvetica" w:cs="Helvetica"/>
          <w:color w:val="000000" w:themeColor="text1"/>
          <w:u w:color="FFFFFF"/>
        </w:rPr>
        <w:t>endl</w:t>
      </w:r>
      <w:proofErr w:type="spellEnd"/>
      <w:r w:rsidRPr="00B564D8">
        <w:rPr>
          <w:rFonts w:ascii="Helvetica" w:hAnsi="Helvetica" w:cs="Helvetica"/>
          <w:color w:val="000000" w:themeColor="text1"/>
          <w:u w:color="FFFFFF"/>
        </w:rPr>
        <w:t>;</w:t>
      </w:r>
      <w:proofErr w:type="gramEnd"/>
    </w:p>
    <w:p w14:paraId="479505F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B137C4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w:t>
      </w:r>
    </w:p>
    <w:p w14:paraId="759265B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3CBCA58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C270822" w14:textId="2969DC45"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val="single"/>
        </w:rPr>
        <w:t xml:space="preserve">// </w:t>
      </w:r>
      <w:r w:rsidR="002B1FA2" w:rsidRPr="00B564D8">
        <w:rPr>
          <w:rFonts w:ascii="Helvetica" w:hAnsi="Helvetica" w:cs="Helvetica"/>
          <w:color w:val="000000" w:themeColor="text1"/>
          <w:u w:val="single"/>
        </w:rPr>
        <w:t>M</w:t>
      </w:r>
      <w:r w:rsidRPr="00B564D8">
        <w:rPr>
          <w:rFonts w:ascii="Helvetica" w:hAnsi="Helvetica" w:cs="Helvetica"/>
          <w:color w:val="000000" w:themeColor="text1"/>
          <w:u w:val="single"/>
        </w:rPr>
        <w:t xml:space="preserve">enu pseudocode </w:t>
      </w:r>
    </w:p>
    <w:p w14:paraId="706FBCE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09AE6E0B"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Load data structure: </w:t>
      </w:r>
    </w:p>
    <w:p w14:paraId="03C04F2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Print Course List:</w:t>
      </w:r>
    </w:p>
    <w:p w14:paraId="03AA272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Print Course:</w:t>
      </w:r>
    </w:p>
    <w:p w14:paraId="31ACA05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Exit:</w:t>
      </w:r>
    </w:p>
    <w:p w14:paraId="468F1027"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796B820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//the best way to implement this would be a switch case I'm thinking...</w:t>
      </w:r>
    </w:p>
    <w:p w14:paraId="2C67586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
    <w:p w14:paraId="13B71A99"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7284156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5035141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while (</w:t>
      </w:r>
      <w:proofErr w:type="gramStart"/>
      <w:r w:rsidRPr="00B564D8">
        <w:rPr>
          <w:rFonts w:ascii="Helvetica" w:hAnsi="Helvetica" w:cs="Helvetica"/>
          <w:color w:val="000000" w:themeColor="text1"/>
          <w:u w:color="FFFFFF"/>
        </w:rPr>
        <w:t>choice !</w:t>
      </w:r>
      <w:proofErr w:type="gramEnd"/>
      <w:r w:rsidRPr="00B564D8">
        <w:rPr>
          <w:rFonts w:ascii="Helvetica" w:hAnsi="Helvetica" w:cs="Helvetica"/>
          <w:color w:val="000000" w:themeColor="text1"/>
          <w:u w:color="FFFFFF"/>
        </w:rPr>
        <w:t>=0 ) {</w:t>
      </w:r>
    </w:p>
    <w:p w14:paraId="1F516957"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142E90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print menu items 1-4</w:t>
      </w:r>
    </w:p>
    <w:p w14:paraId="4EF3654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6A81083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roofErr w:type="spellStart"/>
      <w:r w:rsidRPr="00B564D8">
        <w:rPr>
          <w:rFonts w:ascii="Helvetica" w:hAnsi="Helvetica" w:cs="Helvetica"/>
          <w:color w:val="000000" w:themeColor="text1"/>
          <w:u w:color="FFFFFF"/>
        </w:rPr>
        <w:t>cin</w:t>
      </w:r>
      <w:proofErr w:type="spellEnd"/>
      <w:r w:rsidRPr="00B564D8">
        <w:rPr>
          <w:rFonts w:ascii="Helvetica" w:hAnsi="Helvetica" w:cs="Helvetica"/>
          <w:color w:val="000000" w:themeColor="text1"/>
          <w:u w:color="FFFFFF"/>
        </w:rPr>
        <w:t xml:space="preserve"> &gt;&gt; </w:t>
      </w:r>
      <w:proofErr w:type="gramStart"/>
      <w:r w:rsidRPr="00B564D8">
        <w:rPr>
          <w:rFonts w:ascii="Helvetica" w:hAnsi="Helvetica" w:cs="Helvetica"/>
          <w:color w:val="000000" w:themeColor="text1"/>
          <w:u w:color="FFFFFF"/>
        </w:rPr>
        <w:t>choice;</w:t>
      </w:r>
      <w:proofErr w:type="gramEnd"/>
    </w:p>
    <w:p w14:paraId="732430D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4E73922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42BAFCB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switch (choice) {</w:t>
      </w:r>
    </w:p>
    <w:p w14:paraId="1A7EFAA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46305FB"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case 1:</w:t>
      </w:r>
    </w:p>
    <w:p w14:paraId="35E926D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load data structures from file</w:t>
      </w:r>
    </w:p>
    <w:p w14:paraId="4C83792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6ACB4A0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roofErr w:type="spellStart"/>
      <w:proofErr w:type="gramStart"/>
      <w:r w:rsidRPr="00B564D8">
        <w:rPr>
          <w:rFonts w:ascii="Helvetica" w:hAnsi="Helvetica" w:cs="Helvetica"/>
          <w:color w:val="000000" w:themeColor="text1"/>
          <w:u w:color="FFFFFF"/>
        </w:rPr>
        <w:t>loadCourses</w:t>
      </w:r>
      <w:proofErr w:type="spellEnd"/>
      <w:r w:rsidRPr="00B564D8">
        <w:rPr>
          <w:rFonts w:ascii="Helvetica" w:hAnsi="Helvetica" w:cs="Helvetica"/>
          <w:color w:val="000000" w:themeColor="text1"/>
          <w:u w:color="FFFFFF"/>
        </w:rPr>
        <w:t>(</w:t>
      </w:r>
      <w:proofErr w:type="spellStart"/>
      <w:proofErr w:type="gramEnd"/>
      <w:r w:rsidRPr="00B564D8">
        <w:rPr>
          <w:rFonts w:ascii="Helvetica" w:hAnsi="Helvetica" w:cs="Helvetica"/>
          <w:color w:val="000000" w:themeColor="text1"/>
          <w:u w:color="FFFFFF"/>
        </w:rPr>
        <w:t>csvPath</w:t>
      </w:r>
      <w:proofErr w:type="spellEnd"/>
      <w:r w:rsidRPr="00B564D8">
        <w:rPr>
          <w:rFonts w:ascii="Helvetica" w:hAnsi="Helvetica" w:cs="Helvetica"/>
          <w:color w:val="000000" w:themeColor="text1"/>
          <w:u w:color="FFFFFF"/>
        </w:rPr>
        <w:t xml:space="preserve">, </w:t>
      </w:r>
      <w:proofErr w:type="spellStart"/>
      <w:r w:rsidRPr="00B564D8">
        <w:rPr>
          <w:rFonts w:ascii="Helvetica" w:hAnsi="Helvetica" w:cs="Helvetica"/>
          <w:color w:val="000000" w:themeColor="text1"/>
          <w:u w:color="FFFFFF"/>
        </w:rPr>
        <w:t>bst</w:t>
      </w:r>
      <w:proofErr w:type="spellEnd"/>
      <w:r w:rsidRPr="00B564D8">
        <w:rPr>
          <w:rFonts w:ascii="Helvetica" w:hAnsi="Helvetica" w:cs="Helvetica"/>
          <w:color w:val="000000" w:themeColor="text1"/>
          <w:u w:color="FFFFFF"/>
        </w:rPr>
        <w:t xml:space="preserve">, vector or </w:t>
      </w:r>
      <w:proofErr w:type="spellStart"/>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w:t>
      </w:r>
    </w:p>
    <w:p w14:paraId="13E389E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B2DD53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case 2:</w:t>
      </w:r>
    </w:p>
    <w:p w14:paraId="485922E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E9BD64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5B79032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print full course list from prior work</w:t>
      </w:r>
    </w:p>
    <w:p w14:paraId="4C7B4F2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//use print sample schedule function from earlier work </w:t>
      </w:r>
    </w:p>
    <w:p w14:paraId="31977BE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B7941B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case 3:</w:t>
      </w:r>
    </w:p>
    <w:p w14:paraId="15DB839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//should print the course title and any prerequisites for the individual course</w:t>
      </w:r>
    </w:p>
    <w:p w14:paraId="21541DD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3309566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0843DDE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//call print course info function </w:t>
      </w:r>
    </w:p>
    <w:p w14:paraId="2EA564E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A1DA8C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lastRenderedPageBreak/>
        <w:t xml:space="preserve">          </w:t>
      </w:r>
    </w:p>
    <w:p w14:paraId="7EE165A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case 4: </w:t>
      </w:r>
    </w:p>
    <w:p w14:paraId="2804FBA7"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r w:rsidRPr="00B564D8">
        <w:rPr>
          <w:rFonts w:ascii="Helvetica" w:hAnsi="Helvetica" w:cs="Helvetica"/>
          <w:color w:val="000000" w:themeColor="text1"/>
          <w:u w:color="FFFFFF"/>
        </w:rPr>
        <w:tab/>
      </w:r>
    </w:p>
    <w:p w14:paraId="6236FCA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//terminates the while loop</w:t>
      </w:r>
    </w:p>
    <w:p w14:paraId="7286607C"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r w:rsidRPr="00B564D8">
        <w:rPr>
          <w:rFonts w:ascii="Helvetica" w:hAnsi="Helvetica" w:cs="Helvetica"/>
          <w:color w:val="000000" w:themeColor="text1"/>
          <w:u w:color="FFFFFF"/>
        </w:rPr>
        <w:tab/>
        <w:t xml:space="preserve">set choice = </w:t>
      </w:r>
      <w:proofErr w:type="gramStart"/>
      <w:r w:rsidRPr="00B564D8">
        <w:rPr>
          <w:rFonts w:ascii="Helvetica" w:hAnsi="Helvetica" w:cs="Helvetica"/>
          <w:color w:val="000000" w:themeColor="text1"/>
          <w:u w:color="FFFFFF"/>
        </w:rPr>
        <w:t>0;</w:t>
      </w:r>
      <w:proofErr w:type="gramEnd"/>
    </w:p>
    <w:p w14:paraId="28307780"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0136553A" w14:textId="55F5C3A3"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C702FF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6ED02C8" w14:textId="123EBA68"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color="FFFFFF"/>
        </w:rPr>
        <w:t xml:space="preserve">  </w:t>
      </w:r>
      <w:r w:rsidRPr="00B564D8">
        <w:rPr>
          <w:rFonts w:ascii="Helvetica" w:hAnsi="Helvetica" w:cs="Helvetica"/>
          <w:color w:val="000000" w:themeColor="text1"/>
          <w:u w:val="single"/>
        </w:rPr>
        <w:t>//</w:t>
      </w:r>
      <w:r w:rsidR="002B1FA2" w:rsidRPr="00B564D8">
        <w:rPr>
          <w:rFonts w:ascii="Helvetica" w:hAnsi="Helvetica" w:cs="Helvetica"/>
          <w:color w:val="000000" w:themeColor="text1"/>
          <w:u w:val="single"/>
        </w:rPr>
        <w:t>List Courses in Alphanumeric ascending</w:t>
      </w:r>
    </w:p>
    <w:p w14:paraId="1D906ECA" w14:textId="77777777" w:rsidR="00366C12" w:rsidRPr="00B564D8" w:rsidRDefault="00366C12" w:rsidP="00366C12">
      <w:pPr>
        <w:autoSpaceDE w:val="0"/>
        <w:autoSpaceDN w:val="0"/>
        <w:adjustRightInd w:val="0"/>
        <w:rPr>
          <w:rFonts w:ascii="Helvetica" w:hAnsi="Helvetica" w:cs="Helvetica"/>
          <w:color w:val="000000" w:themeColor="text1"/>
          <w:u w:val="single"/>
        </w:rPr>
      </w:pPr>
      <w:r w:rsidRPr="00B564D8">
        <w:rPr>
          <w:rFonts w:ascii="Helvetica" w:hAnsi="Helvetica" w:cs="Helvetica"/>
          <w:color w:val="000000" w:themeColor="text1"/>
          <w:u w:val="single"/>
        </w:rPr>
        <w:t xml:space="preserve">  </w:t>
      </w:r>
    </w:p>
    <w:p w14:paraId="48F6F91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45BE9DF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3CBDF9B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design for vector, </w:t>
      </w:r>
      <w:proofErr w:type="spellStart"/>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 xml:space="preserve"> and binary tree</w:t>
      </w:r>
    </w:p>
    <w:p w14:paraId="5F21F98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356DDF1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sort the course information in alphanumeric order from lowest to highest</w:t>
      </w:r>
    </w:p>
    <w:p w14:paraId="53157B8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7A2FFC7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Print out the lit </w:t>
      </w:r>
    </w:p>
    <w:p w14:paraId="1DF67EE9"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46F8458"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534D354"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269BE93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464E1F65"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//vector </w:t>
      </w:r>
    </w:p>
    <w:p w14:paraId="3E1745A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1DD8CB7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2102C1B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import the courses from vector into an array</w:t>
      </w:r>
    </w:p>
    <w:p w14:paraId="01CD69E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4063E0FD"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use sorting algorithm to sort the list from lowest to highest</w:t>
      </w:r>
    </w:p>
    <w:p w14:paraId="52BB143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w:t>
      </w:r>
    </w:p>
    <w:p w14:paraId="6E04603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    print the sorted array</w:t>
      </w:r>
    </w:p>
    <w:p w14:paraId="38EB378E"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2BF10E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6F7A72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w:t>
      </w:r>
      <w:proofErr w:type="spellStart"/>
      <w:r w:rsidRPr="00B564D8">
        <w:rPr>
          <w:rFonts w:ascii="Helvetica" w:hAnsi="Helvetica" w:cs="Helvetica"/>
          <w:color w:val="000000" w:themeColor="text1"/>
          <w:u w:color="FFFFFF"/>
        </w:rPr>
        <w:t>hashtable</w:t>
      </w:r>
      <w:proofErr w:type="spellEnd"/>
    </w:p>
    <w:p w14:paraId="45D5A44B"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300CB281"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 xml:space="preserve">Import the courses from a </w:t>
      </w:r>
      <w:proofErr w:type="spellStart"/>
      <w:r w:rsidRPr="00B564D8">
        <w:rPr>
          <w:rFonts w:ascii="Helvetica" w:hAnsi="Helvetica" w:cs="Helvetica"/>
          <w:color w:val="000000" w:themeColor="text1"/>
          <w:u w:color="FFFFFF"/>
        </w:rPr>
        <w:t>hashTable</w:t>
      </w:r>
      <w:proofErr w:type="spellEnd"/>
      <w:r w:rsidRPr="00B564D8">
        <w:rPr>
          <w:rFonts w:ascii="Helvetica" w:hAnsi="Helvetica" w:cs="Helvetica"/>
          <w:color w:val="000000" w:themeColor="text1"/>
          <w:u w:color="FFFFFF"/>
        </w:rPr>
        <w:t xml:space="preserve"> into an array</w:t>
      </w:r>
    </w:p>
    <w:p w14:paraId="7228CFD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2BB1253"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use sorting algorithm to sort from lowest to highest</w:t>
      </w:r>
    </w:p>
    <w:p w14:paraId="7DBAC71A"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01751F32"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print the sorted array</w:t>
      </w:r>
    </w:p>
    <w:p w14:paraId="053A604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2B8BAC6E"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//binary tree</w:t>
      </w:r>
    </w:p>
    <w:p w14:paraId="2862BEE1"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F4179CA"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Import the courses from binary tree into an array</w:t>
      </w:r>
    </w:p>
    <w:p w14:paraId="3DEA3DD8"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E5368A6"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use sorting algorithm to sort from lowest to highest</w:t>
      </w:r>
    </w:p>
    <w:p w14:paraId="40E298B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008D02F" w14:textId="77777777" w:rsidR="00366C12" w:rsidRPr="00B564D8" w:rsidRDefault="00366C12"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ab/>
        <w:t>print out the sorted array</w:t>
      </w:r>
    </w:p>
    <w:p w14:paraId="7D278E03"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5FE1A478"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6E6F68FC"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31B70C6" w14:textId="3416A59A" w:rsidR="00366C12" w:rsidRPr="00B564D8" w:rsidRDefault="001F4C68" w:rsidP="00366C12">
      <w:pPr>
        <w:autoSpaceDE w:val="0"/>
        <w:autoSpaceDN w:val="0"/>
        <w:adjustRightInd w:val="0"/>
        <w:rPr>
          <w:rFonts w:ascii="Helvetica" w:hAnsi="Helvetica" w:cs="Helvetica"/>
          <w:b/>
          <w:bCs/>
          <w:color w:val="000000" w:themeColor="text1"/>
          <w:u w:color="FFFFFF"/>
        </w:rPr>
      </w:pPr>
      <w:r w:rsidRPr="00B564D8">
        <w:rPr>
          <w:rFonts w:ascii="Helvetica" w:hAnsi="Helvetica" w:cs="Helvetica"/>
          <w:b/>
          <w:bCs/>
          <w:color w:val="000000" w:themeColor="text1"/>
          <w:u w:color="FFFFFF"/>
        </w:rPr>
        <w:t>Runtime Analysis for All 3 Data Structures:</w:t>
      </w:r>
      <w:r w:rsidR="00CB41ED" w:rsidRPr="00B564D8">
        <w:rPr>
          <w:rFonts w:ascii="Helvetica" w:hAnsi="Helvetica" w:cs="Helvetica"/>
          <w:b/>
          <w:bCs/>
          <w:color w:val="000000" w:themeColor="text1"/>
          <w:u w:color="FFFFFF"/>
        </w:rPr>
        <w:t xml:space="preserve"> (used worse case scenario)</w:t>
      </w:r>
    </w:p>
    <w:p w14:paraId="0EC2450F" w14:textId="77777777" w:rsidR="00366C12" w:rsidRPr="00B564D8" w:rsidRDefault="00366C12" w:rsidP="00366C12">
      <w:pPr>
        <w:autoSpaceDE w:val="0"/>
        <w:autoSpaceDN w:val="0"/>
        <w:adjustRightInd w:val="0"/>
        <w:rPr>
          <w:rFonts w:ascii="Helvetica" w:hAnsi="Helvetica" w:cs="Helvetica"/>
          <w:color w:val="000000" w:themeColor="text1"/>
          <w:u w:color="FFFFFF"/>
        </w:rPr>
      </w:pPr>
    </w:p>
    <w:p w14:paraId="4DDFFDDB" w14:textId="2875CE3C" w:rsidR="00366C12" w:rsidRPr="00B564D8" w:rsidRDefault="001F4C68" w:rsidP="00366C12">
      <w:pPr>
        <w:autoSpaceDE w:val="0"/>
        <w:autoSpaceDN w:val="0"/>
        <w:adjustRightInd w:val="0"/>
        <w:rPr>
          <w:rFonts w:ascii="Helvetica" w:hAnsi="Helvetica" w:cs="Helvetica"/>
          <w:color w:val="000000" w:themeColor="text1"/>
          <w:u w:color="FFFFFF"/>
        </w:rPr>
      </w:pPr>
      <w:r w:rsidRPr="00B564D8">
        <w:rPr>
          <w:rFonts w:ascii="Helvetica" w:hAnsi="Helvetica" w:cs="Helvetica"/>
          <w:color w:val="000000" w:themeColor="text1"/>
          <w:u w:color="FFFFFF"/>
        </w:rPr>
        <w:t>//runtime analysis for vector</w:t>
      </w:r>
    </w:p>
    <w:p w14:paraId="453541F0" w14:textId="77777777" w:rsidR="001F4C68" w:rsidRPr="00B564D8" w:rsidRDefault="001F4C68" w:rsidP="00366C12">
      <w:pPr>
        <w:autoSpaceDE w:val="0"/>
        <w:autoSpaceDN w:val="0"/>
        <w:adjustRightInd w:val="0"/>
        <w:rPr>
          <w:rFonts w:ascii="Helvetica" w:hAnsi="Helvetica" w:cs="Helvetica"/>
          <w:color w:val="000000" w:themeColor="text1"/>
          <w:u w:color="FFFFFF"/>
        </w:rPr>
      </w:pPr>
    </w:p>
    <w:tbl>
      <w:tblPr>
        <w:tblStyle w:val="TableGrid"/>
        <w:tblW w:w="0" w:type="auto"/>
        <w:tblLook w:val="04A0" w:firstRow="1" w:lastRow="0" w:firstColumn="1" w:lastColumn="0" w:noHBand="0" w:noVBand="1"/>
      </w:tblPr>
      <w:tblGrid>
        <w:gridCol w:w="5935"/>
        <w:gridCol w:w="1170"/>
        <w:gridCol w:w="1350"/>
        <w:gridCol w:w="895"/>
      </w:tblGrid>
      <w:tr w:rsidR="00366C12" w:rsidRPr="00B564D8" w14:paraId="403844E4" w14:textId="77777777" w:rsidTr="001F4C68">
        <w:tc>
          <w:tcPr>
            <w:tcW w:w="5935" w:type="dxa"/>
          </w:tcPr>
          <w:p w14:paraId="685C77FE" w14:textId="0106D0C6" w:rsidR="00366C12" w:rsidRPr="00B564D8" w:rsidRDefault="001F4C68">
            <w:pPr>
              <w:rPr>
                <w:rFonts w:ascii="Helvetica" w:hAnsi="Helvetica"/>
                <w:color w:val="000000" w:themeColor="text1"/>
              </w:rPr>
            </w:pPr>
            <w:r w:rsidRPr="00B564D8">
              <w:rPr>
                <w:rFonts w:ascii="Helvetica" w:hAnsi="Helvetica"/>
                <w:color w:val="000000" w:themeColor="text1"/>
              </w:rPr>
              <w:t>Code</w:t>
            </w:r>
          </w:p>
        </w:tc>
        <w:tc>
          <w:tcPr>
            <w:tcW w:w="1170" w:type="dxa"/>
          </w:tcPr>
          <w:p w14:paraId="3E742DE1" w14:textId="0960B142" w:rsidR="00366C12" w:rsidRPr="00B564D8" w:rsidRDefault="001F4C68">
            <w:pPr>
              <w:rPr>
                <w:rFonts w:ascii="Helvetica" w:hAnsi="Helvetica"/>
                <w:color w:val="000000" w:themeColor="text1"/>
              </w:rPr>
            </w:pPr>
            <w:r w:rsidRPr="00B564D8">
              <w:rPr>
                <w:rFonts w:ascii="Helvetica" w:hAnsi="Helvetica"/>
                <w:color w:val="000000" w:themeColor="text1"/>
              </w:rPr>
              <w:t>Line Cost</w:t>
            </w:r>
          </w:p>
        </w:tc>
        <w:tc>
          <w:tcPr>
            <w:tcW w:w="1350" w:type="dxa"/>
          </w:tcPr>
          <w:p w14:paraId="0A10EC14" w14:textId="33A0D12B" w:rsidR="00366C12" w:rsidRPr="00B564D8" w:rsidRDefault="001F4C68">
            <w:pPr>
              <w:rPr>
                <w:rFonts w:ascii="Helvetica" w:hAnsi="Helvetica"/>
                <w:color w:val="000000" w:themeColor="text1"/>
              </w:rPr>
            </w:pPr>
            <w:r w:rsidRPr="00B564D8">
              <w:rPr>
                <w:rFonts w:ascii="Helvetica" w:hAnsi="Helvetica"/>
                <w:color w:val="000000" w:themeColor="text1"/>
              </w:rPr>
              <w:t xml:space="preserve"># </w:t>
            </w:r>
            <w:proofErr w:type="gramStart"/>
            <w:r w:rsidRPr="00B564D8">
              <w:rPr>
                <w:rFonts w:ascii="Helvetica" w:hAnsi="Helvetica"/>
                <w:color w:val="000000" w:themeColor="text1"/>
              </w:rPr>
              <w:t>of</w:t>
            </w:r>
            <w:proofErr w:type="gramEnd"/>
            <w:r w:rsidRPr="00B564D8">
              <w:rPr>
                <w:rFonts w:ascii="Helvetica" w:hAnsi="Helvetica"/>
                <w:color w:val="000000" w:themeColor="text1"/>
              </w:rPr>
              <w:t xml:space="preserve"> Times Executed</w:t>
            </w:r>
          </w:p>
        </w:tc>
        <w:tc>
          <w:tcPr>
            <w:tcW w:w="895" w:type="dxa"/>
          </w:tcPr>
          <w:p w14:paraId="463D7EDA" w14:textId="0D59D3A4" w:rsidR="00366C12" w:rsidRPr="00B564D8" w:rsidRDefault="001F4C68">
            <w:pPr>
              <w:rPr>
                <w:rFonts w:ascii="Helvetica" w:hAnsi="Helvetica"/>
                <w:color w:val="000000" w:themeColor="text1"/>
              </w:rPr>
            </w:pPr>
            <w:r w:rsidRPr="00B564D8">
              <w:rPr>
                <w:rFonts w:ascii="Helvetica" w:hAnsi="Helvetica"/>
                <w:color w:val="000000" w:themeColor="text1"/>
              </w:rPr>
              <w:t>Total Cost</w:t>
            </w:r>
          </w:p>
        </w:tc>
      </w:tr>
      <w:tr w:rsidR="00366C12" w:rsidRPr="00B564D8" w14:paraId="40F09A02" w14:textId="77777777" w:rsidTr="001F4C68">
        <w:tc>
          <w:tcPr>
            <w:tcW w:w="5935" w:type="dxa"/>
          </w:tcPr>
          <w:p w14:paraId="49B7B48C" w14:textId="3089BD3B" w:rsidR="00366C12" w:rsidRPr="00B564D8" w:rsidRDefault="001F4C68">
            <w:pPr>
              <w:rPr>
                <w:rFonts w:ascii="Helvetica" w:hAnsi="Helvetica"/>
                <w:color w:val="000000" w:themeColor="text1"/>
              </w:rPr>
            </w:pPr>
            <w:r w:rsidRPr="00B564D8">
              <w:rPr>
                <w:rFonts w:ascii="Helvetica" w:hAnsi="Helvetica"/>
                <w:color w:val="000000" w:themeColor="text1"/>
              </w:rPr>
              <w:t>For all courses</w:t>
            </w:r>
          </w:p>
        </w:tc>
        <w:tc>
          <w:tcPr>
            <w:tcW w:w="1170" w:type="dxa"/>
          </w:tcPr>
          <w:p w14:paraId="279630E8" w14:textId="3D6F887F" w:rsidR="00366C12" w:rsidRPr="00B564D8" w:rsidRDefault="00651D7A">
            <w:pPr>
              <w:rPr>
                <w:rFonts w:ascii="Helvetica" w:hAnsi="Helvetica"/>
                <w:color w:val="000000" w:themeColor="text1"/>
              </w:rPr>
            </w:pPr>
            <w:r w:rsidRPr="00B564D8">
              <w:rPr>
                <w:rFonts w:ascii="Helvetica" w:hAnsi="Helvetica"/>
                <w:color w:val="000000" w:themeColor="text1"/>
              </w:rPr>
              <w:t>1</w:t>
            </w:r>
          </w:p>
        </w:tc>
        <w:tc>
          <w:tcPr>
            <w:tcW w:w="1350" w:type="dxa"/>
          </w:tcPr>
          <w:p w14:paraId="47DF0A26" w14:textId="6BB1A871" w:rsidR="00366C12" w:rsidRPr="00B564D8" w:rsidRDefault="00D9334D">
            <w:pPr>
              <w:rPr>
                <w:rFonts w:ascii="Helvetica" w:hAnsi="Helvetica"/>
                <w:color w:val="000000" w:themeColor="text1"/>
              </w:rPr>
            </w:pPr>
            <w:r w:rsidRPr="00B564D8">
              <w:rPr>
                <w:rFonts w:ascii="Helvetica" w:hAnsi="Helvetica"/>
                <w:color w:val="000000" w:themeColor="text1"/>
              </w:rPr>
              <w:t>8</w:t>
            </w:r>
          </w:p>
        </w:tc>
        <w:tc>
          <w:tcPr>
            <w:tcW w:w="895" w:type="dxa"/>
          </w:tcPr>
          <w:p w14:paraId="529533C9" w14:textId="7600C9D7" w:rsidR="00366C12" w:rsidRPr="00B564D8" w:rsidRDefault="00D9334D">
            <w:pPr>
              <w:rPr>
                <w:rFonts w:ascii="Helvetica" w:hAnsi="Helvetica"/>
                <w:color w:val="000000" w:themeColor="text1"/>
              </w:rPr>
            </w:pPr>
            <w:r w:rsidRPr="00B564D8">
              <w:rPr>
                <w:rFonts w:ascii="Helvetica" w:hAnsi="Helvetica"/>
                <w:color w:val="000000" w:themeColor="text1"/>
              </w:rPr>
              <w:t>9</w:t>
            </w:r>
          </w:p>
        </w:tc>
      </w:tr>
      <w:tr w:rsidR="00366C12" w:rsidRPr="00B564D8" w14:paraId="10D91A07" w14:textId="77777777" w:rsidTr="001F4C68">
        <w:tc>
          <w:tcPr>
            <w:tcW w:w="5935" w:type="dxa"/>
          </w:tcPr>
          <w:p w14:paraId="69511F75" w14:textId="1B7E58D1" w:rsidR="001F4C68" w:rsidRPr="00B564D8" w:rsidRDefault="001F4C68">
            <w:pPr>
              <w:rPr>
                <w:rFonts w:ascii="Helvetica" w:hAnsi="Helvetica"/>
                <w:color w:val="000000" w:themeColor="text1"/>
              </w:rPr>
            </w:pPr>
            <w:r w:rsidRPr="00B564D8">
              <w:rPr>
                <w:rFonts w:ascii="Helvetica" w:hAnsi="Helvetica"/>
                <w:color w:val="000000" w:themeColor="text1"/>
              </w:rPr>
              <w:t xml:space="preserve">         If course is same as courseNumber</w:t>
            </w:r>
          </w:p>
        </w:tc>
        <w:tc>
          <w:tcPr>
            <w:tcW w:w="1170" w:type="dxa"/>
          </w:tcPr>
          <w:p w14:paraId="6830B873" w14:textId="1C91EB3D" w:rsidR="00366C12" w:rsidRPr="00B564D8" w:rsidRDefault="00651D7A">
            <w:pPr>
              <w:rPr>
                <w:rFonts w:ascii="Helvetica" w:hAnsi="Helvetica"/>
                <w:color w:val="000000" w:themeColor="text1"/>
              </w:rPr>
            </w:pPr>
            <w:r w:rsidRPr="00B564D8">
              <w:rPr>
                <w:rFonts w:ascii="Helvetica" w:hAnsi="Helvetica"/>
                <w:color w:val="000000" w:themeColor="text1"/>
              </w:rPr>
              <w:t>1</w:t>
            </w:r>
          </w:p>
        </w:tc>
        <w:tc>
          <w:tcPr>
            <w:tcW w:w="1350" w:type="dxa"/>
          </w:tcPr>
          <w:p w14:paraId="3020F1AA" w14:textId="2C8B6BF8" w:rsidR="00366C12" w:rsidRPr="00B564D8" w:rsidRDefault="00CB41ED">
            <w:pPr>
              <w:rPr>
                <w:rFonts w:ascii="Helvetica" w:hAnsi="Helvetica"/>
                <w:color w:val="000000" w:themeColor="text1"/>
              </w:rPr>
            </w:pPr>
            <w:r w:rsidRPr="00B564D8">
              <w:rPr>
                <w:rFonts w:ascii="Helvetica" w:hAnsi="Helvetica"/>
                <w:color w:val="000000" w:themeColor="text1"/>
              </w:rPr>
              <w:t>1</w:t>
            </w:r>
          </w:p>
        </w:tc>
        <w:tc>
          <w:tcPr>
            <w:tcW w:w="895" w:type="dxa"/>
          </w:tcPr>
          <w:p w14:paraId="7AE3D115" w14:textId="2080F355" w:rsidR="00366C12" w:rsidRPr="00B564D8" w:rsidRDefault="00CB41ED">
            <w:pPr>
              <w:rPr>
                <w:rFonts w:ascii="Helvetica" w:hAnsi="Helvetica"/>
                <w:color w:val="000000" w:themeColor="text1"/>
              </w:rPr>
            </w:pPr>
            <w:r w:rsidRPr="00B564D8">
              <w:rPr>
                <w:rFonts w:ascii="Helvetica" w:hAnsi="Helvetica"/>
                <w:color w:val="000000" w:themeColor="text1"/>
              </w:rPr>
              <w:t>1</w:t>
            </w:r>
          </w:p>
        </w:tc>
      </w:tr>
      <w:tr w:rsidR="00366C12" w:rsidRPr="00B564D8" w14:paraId="4B739284" w14:textId="77777777" w:rsidTr="001F4C68">
        <w:tc>
          <w:tcPr>
            <w:tcW w:w="5935" w:type="dxa"/>
          </w:tcPr>
          <w:p w14:paraId="73C83AB5" w14:textId="45992221" w:rsidR="001F4C68" w:rsidRPr="00B564D8" w:rsidRDefault="001F4C68">
            <w:pPr>
              <w:rPr>
                <w:rFonts w:ascii="Helvetica" w:hAnsi="Helvetica"/>
                <w:color w:val="000000" w:themeColor="text1"/>
              </w:rPr>
            </w:pPr>
            <w:r w:rsidRPr="00B564D8">
              <w:rPr>
                <w:rFonts w:ascii="Helvetica" w:hAnsi="Helvetica"/>
                <w:color w:val="000000" w:themeColor="text1"/>
              </w:rPr>
              <w:t xml:space="preserve">   Print out the course information</w:t>
            </w:r>
          </w:p>
        </w:tc>
        <w:tc>
          <w:tcPr>
            <w:tcW w:w="1170" w:type="dxa"/>
          </w:tcPr>
          <w:p w14:paraId="63812C7C" w14:textId="611D2E22" w:rsidR="00366C12" w:rsidRPr="00B564D8" w:rsidRDefault="00651D7A">
            <w:pPr>
              <w:rPr>
                <w:rFonts w:ascii="Helvetica" w:hAnsi="Helvetica"/>
                <w:color w:val="000000" w:themeColor="text1"/>
              </w:rPr>
            </w:pPr>
            <w:r w:rsidRPr="00B564D8">
              <w:rPr>
                <w:rFonts w:ascii="Helvetica" w:hAnsi="Helvetica"/>
                <w:color w:val="000000" w:themeColor="text1"/>
              </w:rPr>
              <w:t>1</w:t>
            </w:r>
          </w:p>
        </w:tc>
        <w:tc>
          <w:tcPr>
            <w:tcW w:w="1350" w:type="dxa"/>
          </w:tcPr>
          <w:p w14:paraId="6D947F44" w14:textId="377FC8DC" w:rsidR="00366C12" w:rsidRPr="00B564D8" w:rsidRDefault="00651D7A">
            <w:pPr>
              <w:rPr>
                <w:rFonts w:ascii="Helvetica" w:hAnsi="Helvetica"/>
                <w:color w:val="000000" w:themeColor="text1"/>
              </w:rPr>
            </w:pPr>
            <w:r w:rsidRPr="00B564D8">
              <w:rPr>
                <w:rFonts w:ascii="Helvetica" w:hAnsi="Helvetica"/>
                <w:color w:val="000000" w:themeColor="text1"/>
              </w:rPr>
              <w:t>1</w:t>
            </w:r>
          </w:p>
        </w:tc>
        <w:tc>
          <w:tcPr>
            <w:tcW w:w="895" w:type="dxa"/>
          </w:tcPr>
          <w:p w14:paraId="74E334F5" w14:textId="3C497916" w:rsidR="00366C12" w:rsidRPr="00B564D8" w:rsidRDefault="00651D7A">
            <w:pPr>
              <w:rPr>
                <w:rFonts w:ascii="Helvetica" w:hAnsi="Helvetica"/>
                <w:color w:val="000000" w:themeColor="text1"/>
              </w:rPr>
            </w:pPr>
            <w:r w:rsidRPr="00B564D8">
              <w:rPr>
                <w:rFonts w:ascii="Helvetica" w:hAnsi="Helvetica"/>
                <w:color w:val="000000" w:themeColor="text1"/>
              </w:rPr>
              <w:t>1</w:t>
            </w:r>
          </w:p>
        </w:tc>
      </w:tr>
      <w:tr w:rsidR="00366C12" w:rsidRPr="00B564D8" w14:paraId="48AE174B" w14:textId="77777777" w:rsidTr="001F4C68">
        <w:tc>
          <w:tcPr>
            <w:tcW w:w="5935" w:type="dxa"/>
          </w:tcPr>
          <w:p w14:paraId="2BC8A101" w14:textId="1EFD1355" w:rsidR="00366C12" w:rsidRPr="00B564D8" w:rsidRDefault="001F4C68">
            <w:pPr>
              <w:rPr>
                <w:rFonts w:ascii="Helvetica" w:hAnsi="Helvetica"/>
                <w:color w:val="000000" w:themeColor="text1"/>
              </w:rPr>
            </w:pPr>
            <w:r w:rsidRPr="00B564D8">
              <w:rPr>
                <w:rFonts w:ascii="Helvetica" w:hAnsi="Helvetica"/>
                <w:color w:val="000000" w:themeColor="text1"/>
              </w:rPr>
              <w:t xml:space="preserve"> For each prerequisite of the. course</w:t>
            </w:r>
          </w:p>
        </w:tc>
        <w:tc>
          <w:tcPr>
            <w:tcW w:w="1170" w:type="dxa"/>
          </w:tcPr>
          <w:p w14:paraId="4AD56F0A" w14:textId="69B720AC" w:rsidR="00366C12" w:rsidRPr="00B564D8" w:rsidRDefault="00651D7A">
            <w:pPr>
              <w:rPr>
                <w:rFonts w:ascii="Helvetica" w:hAnsi="Helvetica"/>
                <w:color w:val="000000" w:themeColor="text1"/>
              </w:rPr>
            </w:pPr>
            <w:r w:rsidRPr="00B564D8">
              <w:rPr>
                <w:rFonts w:ascii="Helvetica" w:hAnsi="Helvetica"/>
                <w:color w:val="000000" w:themeColor="text1"/>
              </w:rPr>
              <w:t>1</w:t>
            </w:r>
          </w:p>
        </w:tc>
        <w:tc>
          <w:tcPr>
            <w:tcW w:w="1350" w:type="dxa"/>
          </w:tcPr>
          <w:p w14:paraId="7911BE00" w14:textId="34660104" w:rsidR="00366C12" w:rsidRPr="00B564D8" w:rsidRDefault="00816A57">
            <w:pPr>
              <w:rPr>
                <w:rFonts w:ascii="Helvetica" w:hAnsi="Helvetica"/>
                <w:color w:val="000000" w:themeColor="text1"/>
              </w:rPr>
            </w:pPr>
            <w:r w:rsidRPr="00B564D8">
              <w:rPr>
                <w:rFonts w:ascii="Helvetica" w:hAnsi="Helvetica"/>
                <w:color w:val="000000" w:themeColor="text1"/>
              </w:rPr>
              <w:t>5</w:t>
            </w:r>
          </w:p>
        </w:tc>
        <w:tc>
          <w:tcPr>
            <w:tcW w:w="895" w:type="dxa"/>
          </w:tcPr>
          <w:p w14:paraId="38B3115E" w14:textId="20481A44" w:rsidR="00366C12" w:rsidRPr="00B564D8" w:rsidRDefault="00816A57">
            <w:pPr>
              <w:rPr>
                <w:rFonts w:ascii="Helvetica" w:hAnsi="Helvetica"/>
                <w:color w:val="000000" w:themeColor="text1"/>
              </w:rPr>
            </w:pPr>
            <w:r w:rsidRPr="00B564D8">
              <w:rPr>
                <w:rFonts w:ascii="Helvetica" w:hAnsi="Helvetica"/>
                <w:color w:val="000000" w:themeColor="text1"/>
              </w:rPr>
              <w:t>6</w:t>
            </w:r>
          </w:p>
        </w:tc>
      </w:tr>
      <w:tr w:rsidR="001F4C68" w:rsidRPr="00B564D8" w14:paraId="713F77FA" w14:textId="77777777" w:rsidTr="001F4C68">
        <w:tc>
          <w:tcPr>
            <w:tcW w:w="5935" w:type="dxa"/>
          </w:tcPr>
          <w:p w14:paraId="1AD4FD1F" w14:textId="7A8F3EC0" w:rsidR="001F4C68" w:rsidRPr="00B564D8" w:rsidRDefault="001F4C68">
            <w:pPr>
              <w:rPr>
                <w:rFonts w:ascii="Helvetica" w:hAnsi="Helvetica"/>
                <w:color w:val="000000" w:themeColor="text1"/>
              </w:rPr>
            </w:pPr>
            <w:r w:rsidRPr="00B564D8">
              <w:rPr>
                <w:rFonts w:ascii="Helvetica" w:hAnsi="Helvetica"/>
                <w:color w:val="000000" w:themeColor="text1"/>
              </w:rPr>
              <w:t>Print the prerequisite of course information</w:t>
            </w:r>
          </w:p>
        </w:tc>
        <w:tc>
          <w:tcPr>
            <w:tcW w:w="1170" w:type="dxa"/>
          </w:tcPr>
          <w:p w14:paraId="77FF57D7" w14:textId="639C4711" w:rsidR="001F4C68" w:rsidRPr="00B564D8" w:rsidRDefault="00816A57">
            <w:pPr>
              <w:rPr>
                <w:rFonts w:ascii="Helvetica" w:hAnsi="Helvetica"/>
                <w:color w:val="000000" w:themeColor="text1"/>
              </w:rPr>
            </w:pPr>
            <w:r w:rsidRPr="00B564D8">
              <w:rPr>
                <w:rFonts w:ascii="Helvetica" w:hAnsi="Helvetica"/>
                <w:color w:val="000000" w:themeColor="text1"/>
              </w:rPr>
              <w:t>5</w:t>
            </w:r>
          </w:p>
        </w:tc>
        <w:tc>
          <w:tcPr>
            <w:tcW w:w="1350" w:type="dxa"/>
          </w:tcPr>
          <w:p w14:paraId="19D9BB2F" w14:textId="52BD2C5D" w:rsidR="001F4C68" w:rsidRPr="00B564D8" w:rsidRDefault="00816A57">
            <w:pPr>
              <w:rPr>
                <w:rFonts w:ascii="Helvetica" w:hAnsi="Helvetica"/>
                <w:color w:val="000000" w:themeColor="text1"/>
              </w:rPr>
            </w:pPr>
            <w:r w:rsidRPr="00B564D8">
              <w:rPr>
                <w:rFonts w:ascii="Helvetica" w:hAnsi="Helvetica"/>
                <w:color w:val="000000" w:themeColor="text1"/>
              </w:rPr>
              <w:t>1</w:t>
            </w:r>
          </w:p>
        </w:tc>
        <w:tc>
          <w:tcPr>
            <w:tcW w:w="895" w:type="dxa"/>
          </w:tcPr>
          <w:p w14:paraId="50EEB917" w14:textId="4D51B9CA" w:rsidR="001F4C68" w:rsidRPr="00B564D8" w:rsidRDefault="00816A57">
            <w:pPr>
              <w:rPr>
                <w:rFonts w:ascii="Helvetica" w:hAnsi="Helvetica"/>
                <w:color w:val="000000" w:themeColor="text1"/>
              </w:rPr>
            </w:pPr>
            <w:r w:rsidRPr="00B564D8">
              <w:rPr>
                <w:rFonts w:ascii="Helvetica" w:hAnsi="Helvetica"/>
                <w:color w:val="000000" w:themeColor="text1"/>
              </w:rPr>
              <w:t>6</w:t>
            </w:r>
          </w:p>
        </w:tc>
      </w:tr>
      <w:tr w:rsidR="00651D7A" w:rsidRPr="00B564D8" w14:paraId="0B896257" w14:textId="77777777" w:rsidTr="001F4C68">
        <w:tc>
          <w:tcPr>
            <w:tcW w:w="5935" w:type="dxa"/>
          </w:tcPr>
          <w:p w14:paraId="06E24D69" w14:textId="76D38CEE" w:rsidR="00651D7A" w:rsidRPr="00B564D8" w:rsidRDefault="00651D7A" w:rsidP="00651D7A">
            <w:pPr>
              <w:jc w:val="right"/>
              <w:rPr>
                <w:rFonts w:ascii="Helvetica" w:hAnsi="Helvetica"/>
                <w:color w:val="000000" w:themeColor="text1"/>
              </w:rPr>
            </w:pPr>
            <w:r w:rsidRPr="00B564D8">
              <w:rPr>
                <w:rFonts w:ascii="Helvetica" w:hAnsi="Helvetica"/>
                <w:color w:val="000000" w:themeColor="text1"/>
              </w:rPr>
              <w:t>TOTAL COST</w:t>
            </w:r>
          </w:p>
        </w:tc>
        <w:tc>
          <w:tcPr>
            <w:tcW w:w="1170" w:type="dxa"/>
          </w:tcPr>
          <w:p w14:paraId="32C0640D" w14:textId="77777777" w:rsidR="00651D7A" w:rsidRPr="00B564D8" w:rsidRDefault="00651D7A">
            <w:pPr>
              <w:rPr>
                <w:rFonts w:ascii="Helvetica" w:hAnsi="Helvetica"/>
                <w:color w:val="000000" w:themeColor="text1"/>
              </w:rPr>
            </w:pPr>
          </w:p>
        </w:tc>
        <w:tc>
          <w:tcPr>
            <w:tcW w:w="1350" w:type="dxa"/>
          </w:tcPr>
          <w:p w14:paraId="19CB1553" w14:textId="77777777" w:rsidR="00651D7A" w:rsidRPr="00B564D8" w:rsidRDefault="00651D7A">
            <w:pPr>
              <w:rPr>
                <w:rFonts w:ascii="Helvetica" w:hAnsi="Helvetica"/>
                <w:color w:val="000000" w:themeColor="text1"/>
              </w:rPr>
            </w:pPr>
          </w:p>
        </w:tc>
        <w:tc>
          <w:tcPr>
            <w:tcW w:w="895" w:type="dxa"/>
          </w:tcPr>
          <w:p w14:paraId="1EFDD963" w14:textId="77777777" w:rsidR="00651D7A" w:rsidRPr="00B564D8" w:rsidRDefault="00651D7A">
            <w:pPr>
              <w:rPr>
                <w:rFonts w:ascii="Helvetica" w:hAnsi="Helvetica"/>
                <w:color w:val="000000" w:themeColor="text1"/>
              </w:rPr>
            </w:pPr>
          </w:p>
        </w:tc>
      </w:tr>
      <w:tr w:rsidR="00651D7A" w:rsidRPr="00B564D8" w14:paraId="35851293" w14:textId="77777777" w:rsidTr="001F4C68">
        <w:tc>
          <w:tcPr>
            <w:tcW w:w="5935" w:type="dxa"/>
          </w:tcPr>
          <w:p w14:paraId="0376F6C2" w14:textId="497FB1D6" w:rsidR="00651D7A" w:rsidRPr="00B564D8" w:rsidRDefault="00651D7A" w:rsidP="00651D7A">
            <w:pPr>
              <w:jc w:val="right"/>
              <w:rPr>
                <w:rFonts w:ascii="Helvetica" w:hAnsi="Helvetica"/>
                <w:color w:val="000000" w:themeColor="text1"/>
              </w:rPr>
            </w:pPr>
            <w:r w:rsidRPr="00B564D8">
              <w:rPr>
                <w:rFonts w:ascii="Helvetica" w:hAnsi="Helvetica"/>
                <w:color w:val="000000" w:themeColor="text1"/>
              </w:rPr>
              <w:t>RUNTIME</w:t>
            </w:r>
          </w:p>
        </w:tc>
        <w:tc>
          <w:tcPr>
            <w:tcW w:w="1170" w:type="dxa"/>
          </w:tcPr>
          <w:p w14:paraId="05E51951" w14:textId="77777777" w:rsidR="00651D7A" w:rsidRPr="00B564D8" w:rsidRDefault="00651D7A">
            <w:pPr>
              <w:rPr>
                <w:rFonts w:ascii="Helvetica" w:hAnsi="Helvetica"/>
                <w:color w:val="000000" w:themeColor="text1"/>
              </w:rPr>
            </w:pPr>
          </w:p>
        </w:tc>
        <w:tc>
          <w:tcPr>
            <w:tcW w:w="1350" w:type="dxa"/>
          </w:tcPr>
          <w:p w14:paraId="4108EBAD" w14:textId="77777777" w:rsidR="00651D7A" w:rsidRPr="00B564D8" w:rsidRDefault="00651D7A">
            <w:pPr>
              <w:rPr>
                <w:rFonts w:ascii="Helvetica" w:hAnsi="Helvetica"/>
                <w:color w:val="000000" w:themeColor="text1"/>
              </w:rPr>
            </w:pPr>
          </w:p>
        </w:tc>
        <w:tc>
          <w:tcPr>
            <w:tcW w:w="895" w:type="dxa"/>
          </w:tcPr>
          <w:p w14:paraId="0E462EFB" w14:textId="77777777" w:rsidR="00651D7A" w:rsidRPr="00B564D8" w:rsidRDefault="00651D7A">
            <w:pPr>
              <w:rPr>
                <w:rFonts w:ascii="Helvetica" w:hAnsi="Helvetica"/>
                <w:color w:val="000000" w:themeColor="text1"/>
              </w:rPr>
            </w:pPr>
          </w:p>
        </w:tc>
      </w:tr>
    </w:tbl>
    <w:p w14:paraId="3CBA21C3" w14:textId="4A75A039" w:rsidR="00BC7AFD" w:rsidRPr="00B564D8" w:rsidRDefault="00BC7AFD">
      <w:pPr>
        <w:rPr>
          <w:rFonts w:ascii="Helvetica" w:hAnsi="Helvetica"/>
          <w:color w:val="000000" w:themeColor="text1"/>
        </w:rPr>
      </w:pPr>
    </w:p>
    <w:p w14:paraId="1D908F0A" w14:textId="4DCC2E6D" w:rsidR="001F4C68" w:rsidRPr="00B564D8" w:rsidRDefault="001F4C68">
      <w:pPr>
        <w:rPr>
          <w:rFonts w:ascii="Helvetica" w:hAnsi="Helvetica"/>
          <w:color w:val="000000" w:themeColor="text1"/>
        </w:rPr>
      </w:pPr>
    </w:p>
    <w:p w14:paraId="2D1DE37D" w14:textId="0A927EC4" w:rsidR="001F4C68" w:rsidRPr="00B564D8" w:rsidRDefault="001F4C68">
      <w:pPr>
        <w:rPr>
          <w:rFonts w:ascii="Helvetica" w:hAnsi="Helvetica"/>
          <w:color w:val="000000" w:themeColor="text1"/>
        </w:rPr>
      </w:pPr>
      <w:r w:rsidRPr="00B564D8">
        <w:rPr>
          <w:rFonts w:ascii="Helvetica" w:hAnsi="Helvetica"/>
          <w:color w:val="000000" w:themeColor="text1"/>
        </w:rPr>
        <w:t>//runtime analysis for Hash Table</w:t>
      </w:r>
    </w:p>
    <w:p w14:paraId="57019AC7" w14:textId="739BB8A7" w:rsidR="001F4C68" w:rsidRPr="00B564D8" w:rsidRDefault="001F4C68">
      <w:pPr>
        <w:rPr>
          <w:rFonts w:ascii="Helvetica" w:hAnsi="Helvetica"/>
          <w:color w:val="000000" w:themeColor="text1"/>
        </w:rPr>
      </w:pPr>
    </w:p>
    <w:tbl>
      <w:tblPr>
        <w:tblStyle w:val="TableGrid"/>
        <w:tblW w:w="0" w:type="auto"/>
        <w:tblLook w:val="04A0" w:firstRow="1" w:lastRow="0" w:firstColumn="1" w:lastColumn="0" w:noHBand="0" w:noVBand="1"/>
      </w:tblPr>
      <w:tblGrid>
        <w:gridCol w:w="5935"/>
        <w:gridCol w:w="1170"/>
        <w:gridCol w:w="1350"/>
        <w:gridCol w:w="895"/>
      </w:tblGrid>
      <w:tr w:rsidR="001F4C68" w:rsidRPr="00B564D8" w14:paraId="0AD0BC5F" w14:textId="77777777" w:rsidTr="00F75BA4">
        <w:tc>
          <w:tcPr>
            <w:tcW w:w="5935" w:type="dxa"/>
          </w:tcPr>
          <w:p w14:paraId="3115CF77"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Code</w:t>
            </w:r>
          </w:p>
        </w:tc>
        <w:tc>
          <w:tcPr>
            <w:tcW w:w="1170" w:type="dxa"/>
          </w:tcPr>
          <w:p w14:paraId="2CC4CCCB"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Line Cost</w:t>
            </w:r>
          </w:p>
        </w:tc>
        <w:tc>
          <w:tcPr>
            <w:tcW w:w="1350" w:type="dxa"/>
          </w:tcPr>
          <w:p w14:paraId="14F142F1"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proofErr w:type="gramStart"/>
            <w:r w:rsidRPr="00B564D8">
              <w:rPr>
                <w:rFonts w:ascii="Helvetica" w:hAnsi="Helvetica"/>
                <w:color w:val="000000" w:themeColor="text1"/>
              </w:rPr>
              <w:t>of</w:t>
            </w:r>
            <w:proofErr w:type="gramEnd"/>
            <w:r w:rsidRPr="00B564D8">
              <w:rPr>
                <w:rFonts w:ascii="Helvetica" w:hAnsi="Helvetica"/>
                <w:color w:val="000000" w:themeColor="text1"/>
              </w:rPr>
              <w:t xml:space="preserve"> Times Executed</w:t>
            </w:r>
          </w:p>
        </w:tc>
        <w:tc>
          <w:tcPr>
            <w:tcW w:w="895" w:type="dxa"/>
          </w:tcPr>
          <w:p w14:paraId="06A1DE10"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Total Cost</w:t>
            </w:r>
          </w:p>
        </w:tc>
      </w:tr>
      <w:tr w:rsidR="001F4C68" w:rsidRPr="00B564D8" w14:paraId="73CF3329" w14:textId="77777777" w:rsidTr="00F75BA4">
        <w:tc>
          <w:tcPr>
            <w:tcW w:w="5935" w:type="dxa"/>
          </w:tcPr>
          <w:p w14:paraId="04D7309A"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For all courses</w:t>
            </w:r>
          </w:p>
        </w:tc>
        <w:tc>
          <w:tcPr>
            <w:tcW w:w="1170" w:type="dxa"/>
          </w:tcPr>
          <w:p w14:paraId="4E703E3D" w14:textId="0E03CC0A" w:rsidR="001F4C68" w:rsidRPr="00B564D8" w:rsidRDefault="00CB41ED"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43109023" w14:textId="42B74C09" w:rsidR="001F4C68" w:rsidRPr="00B564D8" w:rsidRDefault="00CB41ED" w:rsidP="00F75BA4">
            <w:pPr>
              <w:rPr>
                <w:rFonts w:ascii="Helvetica" w:hAnsi="Helvetica"/>
                <w:color w:val="000000" w:themeColor="text1"/>
              </w:rPr>
            </w:pPr>
            <w:r w:rsidRPr="00B564D8">
              <w:rPr>
                <w:rFonts w:ascii="Helvetica" w:hAnsi="Helvetica"/>
                <w:color w:val="000000" w:themeColor="text1"/>
              </w:rPr>
              <w:t>8</w:t>
            </w:r>
          </w:p>
        </w:tc>
        <w:tc>
          <w:tcPr>
            <w:tcW w:w="895" w:type="dxa"/>
          </w:tcPr>
          <w:p w14:paraId="6D7670B8" w14:textId="0CECDC26" w:rsidR="001F4C68" w:rsidRPr="00B564D8" w:rsidRDefault="00CB41ED" w:rsidP="00F75BA4">
            <w:pPr>
              <w:rPr>
                <w:rFonts w:ascii="Helvetica" w:hAnsi="Helvetica"/>
                <w:color w:val="000000" w:themeColor="text1"/>
              </w:rPr>
            </w:pPr>
            <w:r w:rsidRPr="00B564D8">
              <w:rPr>
                <w:rFonts w:ascii="Helvetica" w:hAnsi="Helvetica"/>
                <w:color w:val="000000" w:themeColor="text1"/>
              </w:rPr>
              <w:t>9</w:t>
            </w:r>
          </w:p>
        </w:tc>
      </w:tr>
      <w:tr w:rsidR="001F4C68" w:rsidRPr="00B564D8" w14:paraId="6B260069" w14:textId="77777777" w:rsidTr="00F75BA4">
        <w:tc>
          <w:tcPr>
            <w:tcW w:w="5935" w:type="dxa"/>
          </w:tcPr>
          <w:p w14:paraId="6EEA9085" w14:textId="29EBCA5F"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If </w:t>
            </w:r>
            <w:proofErr w:type="spellStart"/>
            <w:r w:rsidR="002B1FA2" w:rsidRPr="00B564D8">
              <w:rPr>
                <w:rFonts w:ascii="Helvetica" w:hAnsi="Helvetica"/>
                <w:color w:val="000000" w:themeColor="text1"/>
              </w:rPr>
              <w:t>couse</w:t>
            </w:r>
            <w:proofErr w:type="spellEnd"/>
            <w:r w:rsidR="002B1FA2" w:rsidRPr="00B564D8">
              <w:rPr>
                <w:rFonts w:ascii="Helvetica" w:hAnsi="Helvetica"/>
                <w:color w:val="000000" w:themeColor="text1"/>
              </w:rPr>
              <w:t xml:space="preserve"> key is same as courseNumber</w:t>
            </w:r>
          </w:p>
        </w:tc>
        <w:tc>
          <w:tcPr>
            <w:tcW w:w="1170" w:type="dxa"/>
          </w:tcPr>
          <w:p w14:paraId="37B73C6C" w14:textId="522C40A7"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0B95C9B0" w14:textId="06B916D8"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0C671F3C" w14:textId="05AE1D96" w:rsidR="001F4C68" w:rsidRPr="00B564D8" w:rsidRDefault="00816A57" w:rsidP="00F75BA4">
            <w:pPr>
              <w:rPr>
                <w:rFonts w:ascii="Helvetica" w:hAnsi="Helvetica"/>
                <w:color w:val="000000" w:themeColor="text1"/>
              </w:rPr>
            </w:pPr>
            <w:r w:rsidRPr="00B564D8">
              <w:rPr>
                <w:rFonts w:ascii="Helvetica" w:hAnsi="Helvetica"/>
                <w:color w:val="000000" w:themeColor="text1"/>
              </w:rPr>
              <w:t>2</w:t>
            </w:r>
          </w:p>
        </w:tc>
      </w:tr>
      <w:tr w:rsidR="001F4C68" w:rsidRPr="00B564D8" w14:paraId="0D2CD8A8" w14:textId="77777777" w:rsidTr="00F75BA4">
        <w:tc>
          <w:tcPr>
            <w:tcW w:w="5935" w:type="dxa"/>
          </w:tcPr>
          <w:p w14:paraId="2BEA9E27"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Print out the course information</w:t>
            </w:r>
          </w:p>
        </w:tc>
        <w:tc>
          <w:tcPr>
            <w:tcW w:w="1170" w:type="dxa"/>
          </w:tcPr>
          <w:p w14:paraId="62C2081F" w14:textId="03B1B10D"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48BE71D1" w14:textId="52E203FB"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4D212FA0" w14:textId="43BFA03B"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r w:rsidR="001F4C68" w:rsidRPr="00B564D8" w14:paraId="3821408B" w14:textId="77777777" w:rsidTr="00F75BA4">
        <w:tc>
          <w:tcPr>
            <w:tcW w:w="5935" w:type="dxa"/>
          </w:tcPr>
          <w:p w14:paraId="0C805C1B" w14:textId="49077C30"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r w:rsidR="002B1FA2" w:rsidRPr="00B564D8">
              <w:rPr>
                <w:rFonts w:ascii="Helvetica" w:hAnsi="Helvetica"/>
                <w:color w:val="000000" w:themeColor="text1"/>
              </w:rPr>
              <w:t>For each prerequisite of the course</w:t>
            </w:r>
          </w:p>
        </w:tc>
        <w:tc>
          <w:tcPr>
            <w:tcW w:w="1170" w:type="dxa"/>
          </w:tcPr>
          <w:p w14:paraId="335A3EB1" w14:textId="53515C50"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2823DFB3" w14:textId="734F5269" w:rsidR="001F4C68" w:rsidRPr="00B564D8" w:rsidRDefault="00816A57" w:rsidP="00F75BA4">
            <w:pPr>
              <w:rPr>
                <w:rFonts w:ascii="Helvetica" w:hAnsi="Helvetica"/>
                <w:color w:val="000000" w:themeColor="text1"/>
              </w:rPr>
            </w:pPr>
            <w:r w:rsidRPr="00B564D8">
              <w:rPr>
                <w:rFonts w:ascii="Helvetica" w:hAnsi="Helvetica"/>
                <w:color w:val="000000" w:themeColor="text1"/>
              </w:rPr>
              <w:t>5</w:t>
            </w:r>
          </w:p>
        </w:tc>
        <w:tc>
          <w:tcPr>
            <w:tcW w:w="895" w:type="dxa"/>
          </w:tcPr>
          <w:p w14:paraId="03498FE0" w14:textId="45196ED2" w:rsidR="001F4C68" w:rsidRPr="00B564D8" w:rsidRDefault="00816A57" w:rsidP="00F75BA4">
            <w:pPr>
              <w:rPr>
                <w:rFonts w:ascii="Helvetica" w:hAnsi="Helvetica"/>
                <w:color w:val="000000" w:themeColor="text1"/>
              </w:rPr>
            </w:pPr>
            <w:r w:rsidRPr="00B564D8">
              <w:rPr>
                <w:rFonts w:ascii="Helvetica" w:hAnsi="Helvetica"/>
                <w:color w:val="000000" w:themeColor="text1"/>
              </w:rPr>
              <w:t>6</w:t>
            </w:r>
          </w:p>
        </w:tc>
      </w:tr>
      <w:tr w:rsidR="001F4C68" w:rsidRPr="00B564D8" w14:paraId="4C274139" w14:textId="77777777" w:rsidTr="00F75BA4">
        <w:tc>
          <w:tcPr>
            <w:tcW w:w="5935" w:type="dxa"/>
          </w:tcPr>
          <w:p w14:paraId="6EB5E8DD"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Print the prerequisite of course information</w:t>
            </w:r>
          </w:p>
        </w:tc>
        <w:tc>
          <w:tcPr>
            <w:tcW w:w="1170" w:type="dxa"/>
          </w:tcPr>
          <w:p w14:paraId="53B36B5B" w14:textId="67759E9E"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252A72AE" w14:textId="2652EED0"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687E30E9" w14:textId="56A06C1D"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bl>
    <w:p w14:paraId="71DA0693" w14:textId="18FDF4BC" w:rsidR="001F4C68" w:rsidRPr="00B564D8" w:rsidRDefault="001F4C68">
      <w:pPr>
        <w:rPr>
          <w:rFonts w:ascii="Helvetica" w:hAnsi="Helvetica"/>
          <w:color w:val="000000" w:themeColor="text1"/>
        </w:rPr>
      </w:pPr>
    </w:p>
    <w:p w14:paraId="61A29FA5" w14:textId="77777777" w:rsidR="001F4C68" w:rsidRPr="00B564D8" w:rsidRDefault="001F4C68">
      <w:pPr>
        <w:rPr>
          <w:rFonts w:ascii="Helvetica" w:hAnsi="Helvetica"/>
          <w:color w:val="000000" w:themeColor="text1"/>
        </w:rPr>
      </w:pPr>
    </w:p>
    <w:p w14:paraId="7DF49385" w14:textId="36D3647E" w:rsidR="001F4C68" w:rsidRPr="00B564D8" w:rsidRDefault="001F4C68">
      <w:pPr>
        <w:rPr>
          <w:rFonts w:ascii="Helvetica" w:hAnsi="Helvetica"/>
          <w:color w:val="000000" w:themeColor="text1"/>
        </w:rPr>
      </w:pPr>
      <w:r w:rsidRPr="00B564D8">
        <w:rPr>
          <w:rFonts w:ascii="Helvetica" w:hAnsi="Helvetica"/>
          <w:color w:val="000000" w:themeColor="text1"/>
        </w:rPr>
        <w:t>//runtime analysis for Binary Tree</w:t>
      </w:r>
    </w:p>
    <w:p w14:paraId="66C310A9" w14:textId="646309E5" w:rsidR="001F4C68" w:rsidRPr="00B564D8" w:rsidRDefault="001F4C68">
      <w:pPr>
        <w:rPr>
          <w:rFonts w:ascii="Helvetica" w:hAnsi="Helvetica"/>
          <w:color w:val="000000" w:themeColor="text1"/>
        </w:rPr>
      </w:pPr>
    </w:p>
    <w:tbl>
      <w:tblPr>
        <w:tblStyle w:val="TableGrid"/>
        <w:tblW w:w="0" w:type="auto"/>
        <w:tblLook w:val="04A0" w:firstRow="1" w:lastRow="0" w:firstColumn="1" w:lastColumn="0" w:noHBand="0" w:noVBand="1"/>
      </w:tblPr>
      <w:tblGrid>
        <w:gridCol w:w="5935"/>
        <w:gridCol w:w="1170"/>
        <w:gridCol w:w="1350"/>
        <w:gridCol w:w="895"/>
      </w:tblGrid>
      <w:tr w:rsidR="001F4C68" w:rsidRPr="00B564D8" w14:paraId="081D5D36" w14:textId="77777777" w:rsidTr="00F75BA4">
        <w:tc>
          <w:tcPr>
            <w:tcW w:w="5935" w:type="dxa"/>
          </w:tcPr>
          <w:p w14:paraId="24C29482"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Code</w:t>
            </w:r>
          </w:p>
        </w:tc>
        <w:tc>
          <w:tcPr>
            <w:tcW w:w="1170" w:type="dxa"/>
          </w:tcPr>
          <w:p w14:paraId="57C8000A"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Line Cost</w:t>
            </w:r>
          </w:p>
        </w:tc>
        <w:tc>
          <w:tcPr>
            <w:tcW w:w="1350" w:type="dxa"/>
          </w:tcPr>
          <w:p w14:paraId="2EB65E0B"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proofErr w:type="gramStart"/>
            <w:r w:rsidRPr="00B564D8">
              <w:rPr>
                <w:rFonts w:ascii="Helvetica" w:hAnsi="Helvetica"/>
                <w:color w:val="000000" w:themeColor="text1"/>
              </w:rPr>
              <w:t>of</w:t>
            </w:r>
            <w:proofErr w:type="gramEnd"/>
            <w:r w:rsidRPr="00B564D8">
              <w:rPr>
                <w:rFonts w:ascii="Helvetica" w:hAnsi="Helvetica"/>
                <w:color w:val="000000" w:themeColor="text1"/>
              </w:rPr>
              <w:t xml:space="preserve"> Times Executed</w:t>
            </w:r>
          </w:p>
        </w:tc>
        <w:tc>
          <w:tcPr>
            <w:tcW w:w="895" w:type="dxa"/>
          </w:tcPr>
          <w:p w14:paraId="2542A0BE" w14:textId="77777777" w:rsidR="001F4C68" w:rsidRPr="00B564D8" w:rsidRDefault="001F4C68" w:rsidP="00F75BA4">
            <w:pPr>
              <w:rPr>
                <w:rFonts w:ascii="Helvetica" w:hAnsi="Helvetica"/>
                <w:color w:val="000000" w:themeColor="text1"/>
              </w:rPr>
            </w:pPr>
            <w:r w:rsidRPr="00B564D8">
              <w:rPr>
                <w:rFonts w:ascii="Helvetica" w:hAnsi="Helvetica"/>
                <w:color w:val="000000" w:themeColor="text1"/>
              </w:rPr>
              <w:t>Total Cost</w:t>
            </w:r>
          </w:p>
        </w:tc>
      </w:tr>
      <w:tr w:rsidR="001F4C68" w:rsidRPr="00B564D8" w14:paraId="74C0EF82" w14:textId="77777777" w:rsidTr="00F75BA4">
        <w:tc>
          <w:tcPr>
            <w:tcW w:w="5935" w:type="dxa"/>
          </w:tcPr>
          <w:p w14:paraId="698D9F54" w14:textId="52C923F4" w:rsidR="001F4C68" w:rsidRPr="00B564D8" w:rsidRDefault="00651D7A" w:rsidP="00F75BA4">
            <w:pPr>
              <w:rPr>
                <w:rFonts w:ascii="Helvetica" w:hAnsi="Helvetica"/>
                <w:color w:val="000000" w:themeColor="text1"/>
              </w:rPr>
            </w:pPr>
            <w:r w:rsidRPr="00B564D8">
              <w:rPr>
                <w:rFonts w:ascii="Helvetica" w:hAnsi="Helvetica"/>
                <w:color w:val="000000" w:themeColor="text1"/>
              </w:rPr>
              <w:t xml:space="preserve">If node is not equal to </w:t>
            </w:r>
            <w:proofErr w:type="spellStart"/>
            <w:r w:rsidRPr="00B564D8">
              <w:rPr>
                <w:rFonts w:ascii="Helvetica" w:hAnsi="Helvetica"/>
                <w:color w:val="000000" w:themeColor="text1"/>
              </w:rPr>
              <w:t>nullptr</w:t>
            </w:r>
            <w:proofErr w:type="spellEnd"/>
          </w:p>
        </w:tc>
        <w:tc>
          <w:tcPr>
            <w:tcW w:w="1170" w:type="dxa"/>
          </w:tcPr>
          <w:p w14:paraId="79265AFD" w14:textId="7BBD3EAF"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4F7D9751" w14:textId="261ABBF5"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2022DE90" w14:textId="6AA96D8F"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r w:rsidR="001F4C68" w:rsidRPr="00B564D8" w14:paraId="1060C411" w14:textId="77777777" w:rsidTr="00F75BA4">
        <w:tc>
          <w:tcPr>
            <w:tcW w:w="5935" w:type="dxa"/>
          </w:tcPr>
          <w:p w14:paraId="28B14D15" w14:textId="5A16F85D"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proofErr w:type="spellStart"/>
            <w:r w:rsidR="00651D7A" w:rsidRPr="00B564D8">
              <w:rPr>
                <w:rFonts w:ascii="Helvetica" w:hAnsi="Helvetica"/>
                <w:color w:val="000000" w:themeColor="text1"/>
              </w:rPr>
              <w:t>postOrder</w:t>
            </w:r>
            <w:proofErr w:type="spellEnd"/>
            <w:r w:rsidR="00651D7A" w:rsidRPr="00B564D8">
              <w:rPr>
                <w:rFonts w:ascii="Helvetica" w:hAnsi="Helvetica"/>
                <w:color w:val="000000" w:themeColor="text1"/>
              </w:rPr>
              <w:t xml:space="preserve"> to node left </w:t>
            </w:r>
          </w:p>
        </w:tc>
        <w:tc>
          <w:tcPr>
            <w:tcW w:w="1170" w:type="dxa"/>
          </w:tcPr>
          <w:p w14:paraId="34E6E609" w14:textId="00DCF2B3"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1913C515" w14:textId="37577826"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267C79FE" w14:textId="31A90959"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r w:rsidR="001F4C68" w:rsidRPr="00B564D8" w14:paraId="156575C8" w14:textId="77777777" w:rsidTr="00F75BA4">
        <w:tc>
          <w:tcPr>
            <w:tcW w:w="5935" w:type="dxa"/>
          </w:tcPr>
          <w:p w14:paraId="6B4E7BE4" w14:textId="7119F2DE"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proofErr w:type="spellStart"/>
            <w:r w:rsidR="00651D7A" w:rsidRPr="00B564D8">
              <w:rPr>
                <w:rFonts w:ascii="Helvetica" w:hAnsi="Helvetica"/>
                <w:color w:val="000000" w:themeColor="text1"/>
              </w:rPr>
              <w:t>postOrder</w:t>
            </w:r>
            <w:proofErr w:type="spellEnd"/>
            <w:r w:rsidR="00651D7A" w:rsidRPr="00B564D8">
              <w:rPr>
                <w:rFonts w:ascii="Helvetica" w:hAnsi="Helvetica"/>
                <w:color w:val="000000" w:themeColor="text1"/>
              </w:rPr>
              <w:t xml:space="preserve"> to node right</w:t>
            </w:r>
          </w:p>
        </w:tc>
        <w:tc>
          <w:tcPr>
            <w:tcW w:w="1170" w:type="dxa"/>
          </w:tcPr>
          <w:p w14:paraId="3CF3D11D" w14:textId="3CD85B79"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70AA25F7" w14:textId="5339F704"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4A7F6C2A" w14:textId="71C627EC"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r w:rsidR="001F4C68" w:rsidRPr="00B564D8" w14:paraId="7409C137" w14:textId="77777777" w:rsidTr="00F75BA4">
        <w:tc>
          <w:tcPr>
            <w:tcW w:w="5935" w:type="dxa"/>
          </w:tcPr>
          <w:p w14:paraId="70642A0F" w14:textId="28199ACB" w:rsidR="001F4C68" w:rsidRPr="00B564D8" w:rsidRDefault="001F4C68" w:rsidP="00F75BA4">
            <w:pPr>
              <w:rPr>
                <w:rFonts w:ascii="Helvetica" w:hAnsi="Helvetica"/>
                <w:color w:val="000000" w:themeColor="text1"/>
              </w:rPr>
            </w:pPr>
            <w:r w:rsidRPr="00B564D8">
              <w:rPr>
                <w:rFonts w:ascii="Helvetica" w:hAnsi="Helvetica"/>
                <w:color w:val="000000" w:themeColor="text1"/>
              </w:rPr>
              <w:t xml:space="preserve"> </w:t>
            </w:r>
            <w:r w:rsidR="00651D7A" w:rsidRPr="00B564D8">
              <w:rPr>
                <w:rFonts w:ascii="Helvetica" w:hAnsi="Helvetica"/>
                <w:color w:val="000000" w:themeColor="text1"/>
              </w:rPr>
              <w:t>Print the course information</w:t>
            </w:r>
          </w:p>
        </w:tc>
        <w:tc>
          <w:tcPr>
            <w:tcW w:w="1170" w:type="dxa"/>
          </w:tcPr>
          <w:p w14:paraId="4DAE6853" w14:textId="59F66FE9"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1350" w:type="dxa"/>
          </w:tcPr>
          <w:p w14:paraId="36E52121" w14:textId="5E301C21"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c>
          <w:tcPr>
            <w:tcW w:w="895" w:type="dxa"/>
          </w:tcPr>
          <w:p w14:paraId="0F34B4D3" w14:textId="76B3F9B3" w:rsidR="001F4C68" w:rsidRPr="00B564D8" w:rsidRDefault="00816A57" w:rsidP="00F75BA4">
            <w:pPr>
              <w:rPr>
                <w:rFonts w:ascii="Helvetica" w:hAnsi="Helvetica"/>
                <w:color w:val="000000" w:themeColor="text1"/>
              </w:rPr>
            </w:pPr>
            <w:r w:rsidRPr="00B564D8">
              <w:rPr>
                <w:rFonts w:ascii="Helvetica" w:hAnsi="Helvetica"/>
                <w:color w:val="000000" w:themeColor="text1"/>
              </w:rPr>
              <w:t>1</w:t>
            </w:r>
          </w:p>
        </w:tc>
      </w:tr>
      <w:tr w:rsidR="001F4C68" w:rsidRPr="00B564D8" w14:paraId="793F1C1C" w14:textId="77777777" w:rsidTr="00F75BA4">
        <w:tc>
          <w:tcPr>
            <w:tcW w:w="5935" w:type="dxa"/>
          </w:tcPr>
          <w:p w14:paraId="35464E85" w14:textId="7954229A" w:rsidR="001F4C68" w:rsidRPr="00B564D8" w:rsidRDefault="001F4C68" w:rsidP="00F75BA4">
            <w:pPr>
              <w:rPr>
                <w:rFonts w:ascii="Helvetica" w:hAnsi="Helvetica"/>
                <w:color w:val="000000" w:themeColor="text1"/>
              </w:rPr>
            </w:pPr>
          </w:p>
        </w:tc>
        <w:tc>
          <w:tcPr>
            <w:tcW w:w="1170" w:type="dxa"/>
          </w:tcPr>
          <w:p w14:paraId="653F21C0" w14:textId="77777777" w:rsidR="001F4C68" w:rsidRPr="00B564D8" w:rsidRDefault="001F4C68" w:rsidP="00F75BA4">
            <w:pPr>
              <w:rPr>
                <w:rFonts w:ascii="Helvetica" w:hAnsi="Helvetica"/>
                <w:color w:val="000000" w:themeColor="text1"/>
              </w:rPr>
            </w:pPr>
          </w:p>
        </w:tc>
        <w:tc>
          <w:tcPr>
            <w:tcW w:w="1350" w:type="dxa"/>
          </w:tcPr>
          <w:p w14:paraId="41FEAFFF" w14:textId="77777777" w:rsidR="001F4C68" w:rsidRPr="00B564D8" w:rsidRDefault="001F4C68" w:rsidP="00F75BA4">
            <w:pPr>
              <w:rPr>
                <w:rFonts w:ascii="Helvetica" w:hAnsi="Helvetica"/>
                <w:color w:val="000000" w:themeColor="text1"/>
              </w:rPr>
            </w:pPr>
          </w:p>
        </w:tc>
        <w:tc>
          <w:tcPr>
            <w:tcW w:w="895" w:type="dxa"/>
          </w:tcPr>
          <w:p w14:paraId="62B29D08" w14:textId="77777777" w:rsidR="001F4C68" w:rsidRPr="00B564D8" w:rsidRDefault="001F4C68" w:rsidP="00F75BA4">
            <w:pPr>
              <w:rPr>
                <w:rFonts w:ascii="Helvetica" w:hAnsi="Helvetica"/>
                <w:color w:val="000000" w:themeColor="text1"/>
              </w:rPr>
            </w:pPr>
          </w:p>
        </w:tc>
      </w:tr>
    </w:tbl>
    <w:p w14:paraId="467F829D" w14:textId="717F2E74" w:rsidR="001F4C68" w:rsidRPr="00B564D8" w:rsidRDefault="001F4C68">
      <w:pPr>
        <w:rPr>
          <w:rFonts w:ascii="Helvetica" w:hAnsi="Helvetica"/>
          <w:color w:val="000000" w:themeColor="text1"/>
        </w:rPr>
      </w:pPr>
    </w:p>
    <w:p w14:paraId="3725FDAB" w14:textId="339B6DC6" w:rsidR="00816A57" w:rsidRPr="00B564D8" w:rsidRDefault="00B564D8" w:rsidP="00B564D8">
      <w:pPr>
        <w:spacing w:line="480" w:lineRule="auto"/>
        <w:rPr>
          <w:rFonts w:ascii="Helvetica" w:hAnsi="Helvetica"/>
          <w:b/>
          <w:bCs/>
          <w:color w:val="000000" w:themeColor="text1"/>
          <w:u w:val="single"/>
        </w:rPr>
      </w:pPr>
      <w:r w:rsidRPr="00B564D8">
        <w:rPr>
          <w:rFonts w:ascii="Helvetica" w:hAnsi="Helvetica"/>
          <w:b/>
          <w:bCs/>
          <w:color w:val="000000" w:themeColor="text1"/>
          <w:u w:val="single"/>
        </w:rPr>
        <w:t>Analysis Description:</w:t>
      </w:r>
    </w:p>
    <w:p w14:paraId="4A7640C3" w14:textId="5AE56EC6" w:rsidR="00816A57" w:rsidRPr="00B564D8" w:rsidRDefault="00816A57" w:rsidP="00B564D8">
      <w:pPr>
        <w:spacing w:line="480" w:lineRule="auto"/>
        <w:rPr>
          <w:rFonts w:ascii="Helvetica" w:hAnsi="Helvetica"/>
          <w:color w:val="000000" w:themeColor="text1"/>
        </w:rPr>
      </w:pPr>
      <w:r w:rsidRPr="00B564D8">
        <w:rPr>
          <w:rFonts w:ascii="Helvetica" w:hAnsi="Helvetica"/>
          <w:color w:val="000000" w:themeColor="text1"/>
        </w:rPr>
        <w:lastRenderedPageBreak/>
        <w:tab/>
        <w:t xml:space="preserve">When comparing all three structures being vector, binary tree and hash table, there are </w:t>
      </w:r>
      <w:r w:rsidR="00B564D8" w:rsidRPr="00B564D8">
        <w:rPr>
          <w:rFonts w:ascii="Helvetica" w:hAnsi="Helvetica"/>
          <w:color w:val="000000" w:themeColor="text1"/>
        </w:rPr>
        <w:t>differences</w:t>
      </w:r>
      <w:r w:rsidRPr="00B564D8">
        <w:rPr>
          <w:rFonts w:ascii="Helvetica" w:hAnsi="Helvetica"/>
          <w:color w:val="000000" w:themeColor="text1"/>
        </w:rPr>
        <w:t xml:space="preserve"> in run-time execution for the program. When choosing a data structure or algorithm to use in a program, keying in on the most efficient and fastest processing algorithm plays a huge part in larger programs where processing speed and CPU used for the program. After analyzing the runtimes and line costs for each of the data structures, I have concluded that using the binary tree. The binary tree is best </w:t>
      </w:r>
      <w:r w:rsidR="00B564D8" w:rsidRPr="00B564D8">
        <w:rPr>
          <w:rFonts w:ascii="Helvetica" w:hAnsi="Helvetica"/>
          <w:color w:val="000000" w:themeColor="text1"/>
        </w:rPr>
        <w:t xml:space="preserve">case scenario for this problem because the flow chart given for the courses also resembles a binary tree. It will be easier to trach each of the prerequisites for each of the courses. Using the hash table, you will have to iterate each of the buckets or tables to get to the desired course. Lastly, the vector would be the second most efficient data structure because it would require a sorting algorithm. If we are considering the </w:t>
      </w:r>
      <w:proofErr w:type="gramStart"/>
      <w:r w:rsidR="00B564D8" w:rsidRPr="00B564D8">
        <w:rPr>
          <w:rFonts w:ascii="Helvetica" w:hAnsi="Helvetica"/>
          <w:color w:val="000000" w:themeColor="text1"/>
        </w:rPr>
        <w:t>worst case</w:t>
      </w:r>
      <w:proofErr w:type="gramEnd"/>
      <w:r w:rsidR="00B564D8" w:rsidRPr="00B564D8">
        <w:rPr>
          <w:rFonts w:ascii="Helvetica" w:hAnsi="Helvetica"/>
          <w:color w:val="000000" w:themeColor="text1"/>
        </w:rPr>
        <w:t xml:space="preserve"> scenario, then multiple searches, moving the array around and swapping places can cause a lot of extra methods and tasks which would ultimately slow down performance compared to the binary tree. </w:t>
      </w:r>
    </w:p>
    <w:sectPr w:rsidR="00816A57" w:rsidRPr="00B564D8" w:rsidSect="00F75B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12"/>
    <w:rsid w:val="001F4C68"/>
    <w:rsid w:val="002B1FA2"/>
    <w:rsid w:val="00315805"/>
    <w:rsid w:val="00366C12"/>
    <w:rsid w:val="00651D7A"/>
    <w:rsid w:val="00816A57"/>
    <w:rsid w:val="00B564D8"/>
    <w:rsid w:val="00BC7AFD"/>
    <w:rsid w:val="00CB41ED"/>
    <w:rsid w:val="00D9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FF032"/>
  <w15:chartTrackingRefBased/>
  <w15:docId w15:val="{39B9E842-5FE5-EF4F-92C0-1A32E489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Zinzuwadia</dc:creator>
  <cp:keywords/>
  <dc:description/>
  <cp:lastModifiedBy>Jay Zinzuwadia</cp:lastModifiedBy>
  <cp:revision>1</cp:revision>
  <dcterms:created xsi:type="dcterms:W3CDTF">2021-10-17T03:47:00Z</dcterms:created>
  <dcterms:modified xsi:type="dcterms:W3CDTF">2021-10-17T21:21:00Z</dcterms:modified>
</cp:coreProperties>
</file>